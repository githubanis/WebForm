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B5710" w14:textId="230CDFCA" w:rsidR="00BC4C19" w:rsidRPr="00D719D0" w:rsidRDefault="00D719D0" w:rsidP="00D719D0">
      <w:pPr>
        <w:spacing w:before="45"/>
        <w:ind w:left="5972" w:right="5903"/>
        <w:jc w:val="center"/>
        <w:rPr>
          <w:rFonts w:ascii="Arial" w:eastAsia="Arial" w:hAnsi="Arial" w:cs="Arial"/>
          <w:sz w:val="36"/>
          <w:szCs w:val="36"/>
        </w:rPr>
      </w:pPr>
      <w:r w:rsidRPr="00D719D0">
        <w:rPr>
          <w:rFonts w:ascii="Arial" w:eastAsia="Arial" w:hAnsi="Arial" w:cs="Arial"/>
          <w:b/>
          <w:spacing w:val="-17"/>
          <w:sz w:val="36"/>
          <w:szCs w:val="36"/>
        </w:rPr>
        <w:t>Anisur Rahman</w:t>
      </w:r>
    </w:p>
    <w:p w14:paraId="3907BC4E" w14:textId="77777777" w:rsidR="00BC4C19" w:rsidRDefault="00BC4C19" w:rsidP="00D719D0">
      <w:pPr>
        <w:spacing w:before="5" w:line="100" w:lineRule="exact"/>
        <w:jc w:val="center"/>
        <w:rPr>
          <w:sz w:val="10"/>
          <w:szCs w:val="10"/>
        </w:rPr>
      </w:pPr>
    </w:p>
    <w:p w14:paraId="78CFDEB7" w14:textId="7A3CFE0E" w:rsidR="00BC4C19" w:rsidRDefault="00D719D0" w:rsidP="00D719D0">
      <w:pPr>
        <w:spacing w:line="400" w:lineRule="exact"/>
        <w:ind w:left="5391" w:right="4975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-1"/>
          <w:sz w:val="36"/>
          <w:szCs w:val="36"/>
        </w:rPr>
        <w:t xml:space="preserve">ASSOCIATE </w:t>
      </w:r>
      <w:r w:rsidR="00EE6020">
        <w:rPr>
          <w:rFonts w:ascii="Arial" w:eastAsia="Arial" w:hAnsi="Arial" w:cs="Arial"/>
          <w:position w:val="-1"/>
          <w:sz w:val="36"/>
          <w:szCs w:val="36"/>
        </w:rPr>
        <w:t>SOF</w:t>
      </w:r>
      <w:r w:rsidR="00EE6020">
        <w:rPr>
          <w:rFonts w:ascii="Arial" w:eastAsia="Arial" w:hAnsi="Arial" w:cs="Arial"/>
          <w:spacing w:val="-16"/>
          <w:position w:val="-1"/>
          <w:sz w:val="36"/>
          <w:szCs w:val="36"/>
        </w:rPr>
        <w:t>T</w:t>
      </w:r>
      <w:r w:rsidR="00EE6020">
        <w:rPr>
          <w:rFonts w:ascii="Arial" w:eastAsia="Arial" w:hAnsi="Arial" w:cs="Arial"/>
          <w:spacing w:val="24"/>
          <w:position w:val="-1"/>
          <w:sz w:val="36"/>
          <w:szCs w:val="36"/>
        </w:rPr>
        <w:t>W</w:t>
      </w:r>
      <w:r w:rsidR="00EE6020">
        <w:rPr>
          <w:rFonts w:ascii="Arial" w:eastAsia="Arial" w:hAnsi="Arial" w:cs="Arial"/>
          <w:spacing w:val="-4"/>
          <w:position w:val="-1"/>
          <w:sz w:val="36"/>
          <w:szCs w:val="36"/>
        </w:rPr>
        <w:t>A</w:t>
      </w:r>
      <w:r w:rsidR="00EE6020">
        <w:rPr>
          <w:rFonts w:ascii="Arial" w:eastAsia="Arial" w:hAnsi="Arial" w:cs="Arial"/>
          <w:position w:val="-1"/>
          <w:sz w:val="36"/>
          <w:szCs w:val="36"/>
        </w:rPr>
        <w:t>RE ENGINE</w:t>
      </w:r>
      <w:r w:rsidR="00EE6020">
        <w:rPr>
          <w:rFonts w:ascii="Arial" w:eastAsia="Arial" w:hAnsi="Arial" w:cs="Arial"/>
          <w:spacing w:val="-4"/>
          <w:position w:val="-1"/>
          <w:sz w:val="36"/>
          <w:szCs w:val="36"/>
        </w:rPr>
        <w:t>E</w:t>
      </w:r>
      <w:r w:rsidR="00EE6020">
        <w:rPr>
          <w:rFonts w:ascii="Arial" w:eastAsia="Arial" w:hAnsi="Arial" w:cs="Arial"/>
          <w:position w:val="-1"/>
          <w:sz w:val="36"/>
          <w:szCs w:val="36"/>
        </w:rPr>
        <w:t>R</w:t>
      </w:r>
    </w:p>
    <w:p w14:paraId="599FFF46" w14:textId="77777777" w:rsidR="00BC4C19" w:rsidRDefault="00BC4C19">
      <w:pPr>
        <w:spacing w:line="200" w:lineRule="exact"/>
      </w:pPr>
    </w:p>
    <w:p w14:paraId="6A1116BD" w14:textId="77777777" w:rsidR="00BC4C19" w:rsidRDefault="00BC4C19">
      <w:pPr>
        <w:spacing w:line="200" w:lineRule="exact"/>
      </w:pPr>
    </w:p>
    <w:p w14:paraId="2CA24999" w14:textId="77777777" w:rsidR="00BC4C19" w:rsidRDefault="00BC4C19">
      <w:pPr>
        <w:spacing w:line="200" w:lineRule="exact"/>
      </w:pPr>
    </w:p>
    <w:p w14:paraId="68EE2C80" w14:textId="77777777" w:rsidR="00BC4C19" w:rsidRDefault="00BC4C19">
      <w:pPr>
        <w:spacing w:line="200" w:lineRule="exact"/>
      </w:pPr>
    </w:p>
    <w:p w14:paraId="142E1401" w14:textId="77777777" w:rsidR="00BC4C19" w:rsidRDefault="00BC4C19">
      <w:pPr>
        <w:spacing w:before="12" w:line="280" w:lineRule="exact"/>
        <w:rPr>
          <w:sz w:val="28"/>
          <w:szCs w:val="28"/>
        </w:rPr>
      </w:pPr>
    </w:p>
    <w:p w14:paraId="46C21440" w14:textId="77777777" w:rsidR="00BC4C19" w:rsidRDefault="00EE6020">
      <w:pPr>
        <w:spacing w:before="27"/>
        <w:ind w:left="140" w:right="12674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BIO</w:t>
      </w:r>
      <w:r>
        <w:rPr>
          <w:rFonts w:ascii="Arial" w:eastAsia="Arial" w:hAnsi="Arial" w:cs="Arial"/>
          <w:b/>
          <w:spacing w:val="-4"/>
          <w:sz w:val="27"/>
          <w:szCs w:val="27"/>
        </w:rPr>
        <w:t>G</w:t>
      </w:r>
      <w:r>
        <w:rPr>
          <w:rFonts w:ascii="Arial" w:eastAsia="Arial" w:hAnsi="Arial" w:cs="Arial"/>
          <w:b/>
          <w:sz w:val="27"/>
          <w:szCs w:val="27"/>
        </w:rPr>
        <w:t>R</w:t>
      </w:r>
      <w:r>
        <w:rPr>
          <w:rFonts w:ascii="Arial" w:eastAsia="Arial" w:hAnsi="Arial" w:cs="Arial"/>
          <w:b/>
          <w:spacing w:val="-16"/>
          <w:sz w:val="27"/>
          <w:szCs w:val="27"/>
        </w:rPr>
        <w:t>A</w:t>
      </w:r>
      <w:r>
        <w:rPr>
          <w:rFonts w:ascii="Arial" w:eastAsia="Arial" w:hAnsi="Arial" w:cs="Arial"/>
          <w:b/>
          <w:spacing w:val="-1"/>
          <w:sz w:val="27"/>
          <w:szCs w:val="27"/>
        </w:rPr>
        <w:t>P</w:t>
      </w:r>
      <w:r>
        <w:rPr>
          <w:rFonts w:ascii="Arial" w:eastAsia="Arial" w:hAnsi="Arial" w:cs="Arial"/>
          <w:b/>
          <w:sz w:val="27"/>
          <w:szCs w:val="27"/>
        </w:rPr>
        <w:t>HY</w:t>
      </w:r>
    </w:p>
    <w:p w14:paraId="1E8FA355" w14:textId="77777777" w:rsidR="00BC4C19" w:rsidRDefault="00BC4C19">
      <w:pPr>
        <w:spacing w:line="200" w:lineRule="exact"/>
      </w:pPr>
    </w:p>
    <w:p w14:paraId="0779C3AE" w14:textId="77777777" w:rsidR="00BC4C19" w:rsidRDefault="00BC4C19">
      <w:pPr>
        <w:spacing w:before="18" w:line="200" w:lineRule="exact"/>
      </w:pPr>
    </w:p>
    <w:p w14:paraId="7CC47CFE" w14:textId="75A95FC2" w:rsidR="00BC4C19" w:rsidRPr="0099366E" w:rsidRDefault="00334AF4" w:rsidP="0099366E">
      <w:pPr>
        <w:spacing w:line="357" w:lineRule="auto"/>
        <w:ind w:right="82"/>
        <w:jc w:val="both"/>
        <w:rPr>
          <w:rFonts w:ascii="Arial" w:eastAsia="Arial" w:hAnsi="Arial" w:cs="Arial"/>
          <w:spacing w:val="-1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I am a</w:t>
      </w:r>
      <w:r w:rsidR="0099366E">
        <w:rPr>
          <w:rFonts w:ascii="Arial" w:eastAsia="Arial" w:hAnsi="Arial" w:cs="Arial"/>
          <w:spacing w:val="-1"/>
          <w:sz w:val="21"/>
          <w:szCs w:val="21"/>
        </w:rPr>
        <w:t xml:space="preserve"> programmer and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web developer.</w:t>
      </w:r>
      <w:r w:rsidR="0099366E" w:rsidRPr="0099366E">
        <w:t xml:space="preserve"> </w:t>
      </w:r>
      <w:r w:rsidR="0099366E">
        <w:rPr>
          <w:rFonts w:ascii="Arial" w:eastAsia="Arial" w:hAnsi="Arial" w:cs="Arial"/>
          <w:spacing w:val="-1"/>
          <w:sz w:val="21"/>
          <w:szCs w:val="21"/>
        </w:rPr>
        <w:t>I</w:t>
      </w:r>
      <w:r w:rsidR="0099366E" w:rsidRPr="0099366E">
        <w:rPr>
          <w:rFonts w:ascii="Arial" w:eastAsia="Arial" w:hAnsi="Arial" w:cs="Arial"/>
          <w:spacing w:val="-1"/>
          <w:sz w:val="21"/>
          <w:szCs w:val="21"/>
        </w:rPr>
        <w:t xml:space="preserve"> am passionate about</w:t>
      </w:r>
      <w:r w:rsidR="0099366E">
        <w:rPr>
          <w:rFonts w:ascii="Arial" w:eastAsia="Arial" w:hAnsi="Arial" w:cs="Arial"/>
          <w:spacing w:val="-1"/>
          <w:sz w:val="21"/>
          <w:szCs w:val="21"/>
        </w:rPr>
        <w:t xml:space="preserve"> problem solving and</w:t>
      </w:r>
      <w:r w:rsidR="0099366E" w:rsidRPr="0099366E">
        <w:rPr>
          <w:rFonts w:ascii="Arial" w:eastAsia="Arial" w:hAnsi="Arial" w:cs="Arial"/>
          <w:spacing w:val="-1"/>
          <w:sz w:val="21"/>
          <w:szCs w:val="21"/>
        </w:rPr>
        <w:t xml:space="preserve"> learning new things</w:t>
      </w:r>
      <w:r w:rsidR="0099366E">
        <w:rPr>
          <w:rFonts w:ascii="Arial" w:eastAsia="Arial" w:hAnsi="Arial" w:cs="Arial"/>
          <w:spacing w:val="-1"/>
          <w:sz w:val="21"/>
          <w:szCs w:val="21"/>
        </w:rPr>
        <w:t xml:space="preserve">. </w:t>
      </w:r>
      <w:r>
        <w:rPr>
          <w:rFonts w:ascii="Arial" w:eastAsia="Arial" w:hAnsi="Arial" w:cs="Arial"/>
          <w:spacing w:val="-1"/>
          <w:sz w:val="21"/>
          <w:szCs w:val="21"/>
        </w:rPr>
        <w:t>I am working as an Associate Software Engineer at Brain Station-23. I worked with Angular Js and SharePoint 2016. Now,</w:t>
      </w:r>
      <w:r w:rsidR="009544AB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 xml:space="preserve">I am working with .Net Core as backend and Angular as frontend. </w:t>
      </w:r>
      <w:r w:rsidR="0099366E" w:rsidRPr="0099366E">
        <w:rPr>
          <w:rFonts w:ascii="Arial" w:eastAsia="Arial" w:hAnsi="Arial" w:cs="Arial"/>
          <w:spacing w:val="-1"/>
          <w:sz w:val="21"/>
          <w:szCs w:val="21"/>
        </w:rPr>
        <w:t>I seek out new knowledge and actively develop new skills</w:t>
      </w:r>
      <w:r w:rsidR="0099366E">
        <w:rPr>
          <w:rFonts w:ascii="Arial" w:eastAsia="Arial" w:hAnsi="Arial" w:cs="Arial"/>
          <w:spacing w:val="-1"/>
          <w:sz w:val="21"/>
          <w:szCs w:val="21"/>
        </w:rPr>
        <w:t>.</w:t>
      </w:r>
      <w:r w:rsidR="009544AB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9544AB" w:rsidRPr="009544AB">
        <w:rPr>
          <w:rFonts w:ascii="Arial" w:eastAsia="Arial" w:hAnsi="Arial" w:cs="Arial"/>
          <w:spacing w:val="-1"/>
          <w:sz w:val="21"/>
          <w:szCs w:val="21"/>
        </w:rPr>
        <w:t>I am always looking out for and learning new and better approaches and technologies that help me do a better job</w:t>
      </w:r>
      <w:r w:rsidR="009544AB">
        <w:rPr>
          <w:rFonts w:ascii="Arial" w:eastAsia="Arial" w:hAnsi="Arial" w:cs="Arial"/>
          <w:spacing w:val="-1"/>
          <w:sz w:val="21"/>
          <w:szCs w:val="21"/>
        </w:rPr>
        <w:t>.</w:t>
      </w:r>
    </w:p>
    <w:p w14:paraId="17598EA0" w14:textId="20103A38" w:rsidR="00BC4C19" w:rsidRDefault="00CE2E7A" w:rsidP="00334AF4">
      <w:pPr>
        <w:spacing w:before="6"/>
        <w:ind w:left="140" w:right="14249"/>
        <w:jc w:val="both"/>
        <w:rPr>
          <w:sz w:val="1"/>
          <w:szCs w:val="1"/>
        </w:rPr>
      </w:pPr>
      <w:r>
        <w:pict w14:anchorId="7FC6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9.3pt;height:.65pt">
            <v:imagedata r:id="rId6" o:title=""/>
          </v:shape>
        </w:pict>
      </w:r>
    </w:p>
    <w:p w14:paraId="61C142A0" w14:textId="77777777" w:rsidR="00BC4C19" w:rsidRDefault="00BC4C19">
      <w:pPr>
        <w:spacing w:line="200" w:lineRule="exact"/>
      </w:pPr>
    </w:p>
    <w:p w14:paraId="4E25DE4C" w14:textId="77777777" w:rsidR="00BC4C19" w:rsidRDefault="00BC4C19">
      <w:pPr>
        <w:spacing w:line="200" w:lineRule="exact"/>
      </w:pPr>
    </w:p>
    <w:p w14:paraId="1DCDF236" w14:textId="77777777" w:rsidR="00BC4C19" w:rsidRDefault="00BC4C19">
      <w:pPr>
        <w:spacing w:before="14" w:line="200" w:lineRule="exact"/>
      </w:pPr>
    </w:p>
    <w:p w14:paraId="00D1CAFA" w14:textId="77777777" w:rsidR="00BC4C19" w:rsidRDefault="00EE6020">
      <w:pPr>
        <w:ind w:left="140" w:right="12558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pacing w:val="-1"/>
          <w:sz w:val="27"/>
          <w:szCs w:val="27"/>
        </w:rPr>
        <w:t>EXPE</w:t>
      </w:r>
      <w:r>
        <w:rPr>
          <w:rFonts w:ascii="Arial" w:eastAsia="Arial" w:hAnsi="Arial" w:cs="Arial"/>
          <w:b/>
          <w:sz w:val="27"/>
          <w:szCs w:val="27"/>
        </w:rPr>
        <w:t>R</w:t>
      </w:r>
      <w:r>
        <w:rPr>
          <w:rFonts w:ascii="Arial" w:eastAsia="Arial" w:hAnsi="Arial" w:cs="Arial"/>
          <w:b/>
          <w:spacing w:val="-4"/>
          <w:sz w:val="27"/>
          <w:szCs w:val="27"/>
        </w:rPr>
        <w:t>I</w:t>
      </w:r>
      <w:r>
        <w:rPr>
          <w:rFonts w:ascii="Arial" w:eastAsia="Arial" w:hAnsi="Arial" w:cs="Arial"/>
          <w:b/>
          <w:spacing w:val="-1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NCE</w:t>
      </w:r>
    </w:p>
    <w:p w14:paraId="0B6485A2" w14:textId="77777777" w:rsidR="00BC4C19" w:rsidRDefault="00BC4C19">
      <w:pPr>
        <w:spacing w:before="14" w:line="220" w:lineRule="exact"/>
        <w:rPr>
          <w:sz w:val="22"/>
          <w:szCs w:val="22"/>
        </w:rPr>
      </w:pPr>
    </w:p>
    <w:p w14:paraId="2A673CCB" w14:textId="6E355514" w:rsidR="00BC4C19" w:rsidRDefault="00CE2E7A">
      <w:pPr>
        <w:ind w:left="441"/>
        <w:rPr>
          <w:rFonts w:ascii="Arial" w:eastAsia="Arial" w:hAnsi="Arial" w:cs="Arial"/>
          <w:sz w:val="21"/>
          <w:szCs w:val="21"/>
        </w:rPr>
      </w:pPr>
      <w:r>
        <w:pict w14:anchorId="770A0692">
          <v:shape id="_x0000_s1049" type="#_x0000_t75" style="position:absolute;left:0;text-align:left;margin-left:54.75pt;margin-top:2.7pt;width:8pt;height:55.75pt;z-index:-251659264;mso-position-horizontal-relative:page">
            <v:imagedata r:id="rId7" o:title=""/>
            <w10:wrap anchorx="page"/>
          </v:shape>
        </w:pict>
      </w:r>
      <w:r w:rsidR="00D719D0">
        <w:rPr>
          <w:rFonts w:ascii="Arial" w:eastAsia="Arial" w:hAnsi="Arial" w:cs="Arial"/>
          <w:b/>
          <w:spacing w:val="-1"/>
          <w:sz w:val="21"/>
          <w:szCs w:val="21"/>
        </w:rPr>
        <w:t xml:space="preserve">ASSOCIATE </w:t>
      </w:r>
      <w:r w:rsidR="00EE6020">
        <w:rPr>
          <w:rFonts w:ascii="Arial" w:eastAsia="Arial" w:hAnsi="Arial" w:cs="Arial"/>
          <w:b/>
          <w:spacing w:val="-1"/>
          <w:sz w:val="21"/>
          <w:szCs w:val="21"/>
        </w:rPr>
        <w:t>SOF</w:t>
      </w:r>
      <w:r w:rsidR="00EE6020">
        <w:rPr>
          <w:rFonts w:ascii="Arial" w:eastAsia="Arial" w:hAnsi="Arial" w:cs="Arial"/>
          <w:b/>
          <w:spacing w:val="-2"/>
          <w:sz w:val="21"/>
          <w:szCs w:val="21"/>
        </w:rPr>
        <w:t>T</w:t>
      </w:r>
      <w:r w:rsidR="00EE6020">
        <w:rPr>
          <w:rFonts w:ascii="Arial" w:eastAsia="Arial" w:hAnsi="Arial" w:cs="Arial"/>
          <w:b/>
          <w:spacing w:val="-8"/>
          <w:sz w:val="21"/>
          <w:szCs w:val="21"/>
        </w:rPr>
        <w:t>W</w:t>
      </w:r>
      <w:r w:rsidR="00EE6020">
        <w:rPr>
          <w:rFonts w:ascii="Arial" w:eastAsia="Arial" w:hAnsi="Arial" w:cs="Arial"/>
          <w:b/>
          <w:spacing w:val="-9"/>
          <w:sz w:val="21"/>
          <w:szCs w:val="21"/>
        </w:rPr>
        <w:t>A</w:t>
      </w:r>
      <w:r w:rsidR="00EE6020">
        <w:rPr>
          <w:rFonts w:ascii="Arial" w:eastAsia="Arial" w:hAnsi="Arial" w:cs="Arial"/>
          <w:b/>
          <w:spacing w:val="-1"/>
          <w:sz w:val="21"/>
          <w:szCs w:val="21"/>
        </w:rPr>
        <w:t>R</w:t>
      </w:r>
      <w:r w:rsidR="00EE6020">
        <w:rPr>
          <w:rFonts w:ascii="Arial" w:eastAsia="Arial" w:hAnsi="Arial" w:cs="Arial"/>
          <w:b/>
          <w:sz w:val="21"/>
          <w:szCs w:val="21"/>
        </w:rPr>
        <w:t>E</w:t>
      </w:r>
      <w:r w:rsidR="00EE6020">
        <w:rPr>
          <w:rFonts w:ascii="Arial" w:eastAsia="Arial" w:hAnsi="Arial" w:cs="Arial"/>
          <w:b/>
          <w:spacing w:val="17"/>
          <w:sz w:val="21"/>
          <w:szCs w:val="21"/>
        </w:rPr>
        <w:t xml:space="preserve"> </w:t>
      </w:r>
      <w:r w:rsidR="00EE6020">
        <w:rPr>
          <w:rFonts w:ascii="Arial" w:eastAsia="Arial" w:hAnsi="Arial" w:cs="Arial"/>
          <w:b/>
          <w:spacing w:val="-1"/>
          <w:w w:val="101"/>
          <w:sz w:val="21"/>
          <w:szCs w:val="21"/>
        </w:rPr>
        <w:t>E</w:t>
      </w:r>
      <w:r w:rsidR="00EE6020">
        <w:rPr>
          <w:rFonts w:ascii="Arial" w:eastAsia="Arial" w:hAnsi="Arial" w:cs="Arial"/>
          <w:b/>
          <w:spacing w:val="-1"/>
          <w:sz w:val="21"/>
          <w:szCs w:val="21"/>
        </w:rPr>
        <w:t>N</w:t>
      </w:r>
      <w:r w:rsidR="00EE6020">
        <w:rPr>
          <w:rFonts w:ascii="Arial" w:eastAsia="Arial" w:hAnsi="Arial" w:cs="Arial"/>
          <w:b/>
          <w:spacing w:val="-1"/>
          <w:w w:val="101"/>
          <w:sz w:val="21"/>
          <w:szCs w:val="21"/>
        </w:rPr>
        <w:t>G</w:t>
      </w:r>
      <w:r w:rsidR="00EE6020">
        <w:rPr>
          <w:rFonts w:ascii="Arial" w:eastAsia="Arial" w:hAnsi="Arial" w:cs="Arial"/>
          <w:b/>
          <w:spacing w:val="1"/>
          <w:w w:val="101"/>
          <w:sz w:val="21"/>
          <w:szCs w:val="21"/>
        </w:rPr>
        <w:t>I</w:t>
      </w:r>
      <w:r w:rsidR="00EE6020">
        <w:rPr>
          <w:rFonts w:ascii="Arial" w:eastAsia="Arial" w:hAnsi="Arial" w:cs="Arial"/>
          <w:b/>
          <w:spacing w:val="-1"/>
          <w:sz w:val="21"/>
          <w:szCs w:val="21"/>
        </w:rPr>
        <w:t>N</w:t>
      </w:r>
      <w:r w:rsidR="00EE6020">
        <w:rPr>
          <w:rFonts w:ascii="Arial" w:eastAsia="Arial" w:hAnsi="Arial" w:cs="Arial"/>
          <w:b/>
          <w:spacing w:val="-1"/>
          <w:w w:val="101"/>
          <w:sz w:val="21"/>
          <w:szCs w:val="21"/>
        </w:rPr>
        <w:t>EE</w:t>
      </w:r>
      <w:r w:rsidR="00EE6020">
        <w:rPr>
          <w:rFonts w:ascii="Arial" w:eastAsia="Arial" w:hAnsi="Arial" w:cs="Arial"/>
          <w:b/>
          <w:sz w:val="21"/>
          <w:szCs w:val="21"/>
        </w:rPr>
        <w:t>R</w:t>
      </w:r>
    </w:p>
    <w:p w14:paraId="55940BC7" w14:textId="77777777" w:rsidR="00BC4C19" w:rsidRDefault="00BC4C19">
      <w:pPr>
        <w:spacing w:before="4" w:line="160" w:lineRule="exact"/>
        <w:rPr>
          <w:sz w:val="16"/>
          <w:szCs w:val="16"/>
        </w:rPr>
      </w:pPr>
    </w:p>
    <w:p w14:paraId="2B94B330" w14:textId="65F96A2D" w:rsidR="00BC4C19" w:rsidRDefault="00EE6020">
      <w:pPr>
        <w:ind w:left="44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-6"/>
        </w:rPr>
        <w:t>r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  <w:spacing w:val="4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-2"/>
        </w:rPr>
        <w:t>S</w:t>
      </w:r>
      <w:r>
        <w:rPr>
          <w:rFonts w:ascii="Arial" w:eastAsia="Arial" w:hAnsi="Arial" w:cs="Arial"/>
          <w:b/>
          <w:spacing w:val="1"/>
        </w:rPr>
        <w:t>ta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  <w:spacing w:val="6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2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6"/>
        </w:rPr>
        <w:t>L</w:t>
      </w:r>
      <w:r>
        <w:rPr>
          <w:rFonts w:ascii="Arial" w:eastAsia="Arial" w:hAnsi="Arial" w:cs="Arial"/>
          <w:b/>
          <w:spacing w:val="-3"/>
        </w:rPr>
        <w:t>t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6"/>
        </w:rPr>
        <w:t xml:space="preserve">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  <w:b/>
          <w:spacing w:val="1"/>
        </w:rPr>
        <w:t xml:space="preserve"> </w:t>
      </w:r>
      <w:r w:rsidR="00D719D0">
        <w:rPr>
          <w:rFonts w:ascii="Arial" w:eastAsia="Arial" w:hAnsi="Arial" w:cs="Arial"/>
          <w:b/>
          <w:spacing w:val="-7"/>
        </w:rPr>
        <w:t>Sep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20</w:t>
      </w:r>
      <w:r w:rsidR="00D719D0">
        <w:rPr>
          <w:rFonts w:ascii="Arial" w:eastAsia="Arial" w:hAnsi="Arial" w:cs="Arial"/>
          <w:b/>
          <w:spacing w:val="1"/>
        </w:rPr>
        <w:t>20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-2"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2"/>
        </w:rPr>
        <w:t>nu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n</w:t>
      </w:r>
      <w:r>
        <w:rPr>
          <w:rFonts w:ascii="Arial" w:eastAsia="Arial" w:hAnsi="Arial" w:cs="Arial"/>
          <w:b/>
        </w:rPr>
        <w:t>g</w:t>
      </w:r>
    </w:p>
    <w:p w14:paraId="02AB0B2A" w14:textId="77777777" w:rsidR="00BC4C19" w:rsidRDefault="00BC4C19">
      <w:pPr>
        <w:spacing w:line="200" w:lineRule="exact"/>
      </w:pPr>
    </w:p>
    <w:p w14:paraId="76D7EBBF" w14:textId="77777777" w:rsidR="00BC4C19" w:rsidRDefault="00BC4C19">
      <w:pPr>
        <w:spacing w:line="200" w:lineRule="exact"/>
      </w:pPr>
    </w:p>
    <w:p w14:paraId="547C0602" w14:textId="77777777" w:rsidR="00BC4C19" w:rsidRDefault="00BC4C19">
      <w:pPr>
        <w:spacing w:line="200" w:lineRule="exact"/>
      </w:pPr>
    </w:p>
    <w:p w14:paraId="447E37C7" w14:textId="77777777" w:rsidR="00BC4C19" w:rsidRDefault="00BC4C19">
      <w:pPr>
        <w:spacing w:before="3" w:line="220" w:lineRule="exact"/>
        <w:rPr>
          <w:sz w:val="22"/>
          <w:szCs w:val="22"/>
        </w:rPr>
      </w:pPr>
    </w:p>
    <w:p w14:paraId="392E96F3" w14:textId="77777777" w:rsidR="00BC4C19" w:rsidRDefault="00CE2E7A">
      <w:pPr>
        <w:ind w:left="136"/>
        <w:rPr>
          <w:sz w:val="1"/>
          <w:szCs w:val="1"/>
        </w:rPr>
      </w:pPr>
      <w:r>
        <w:pict w14:anchorId="56AB110A">
          <v:shape id="_x0000_i1026" type="#_x0000_t75" style="width:679.3pt;height:.65pt">
            <v:imagedata r:id="rId6" o:title=""/>
          </v:shape>
        </w:pict>
      </w:r>
    </w:p>
    <w:p w14:paraId="6920CBED" w14:textId="77777777" w:rsidR="0099366E" w:rsidRDefault="0099366E" w:rsidP="00714970">
      <w:pPr>
        <w:ind w:right="12706"/>
        <w:jc w:val="both"/>
        <w:rPr>
          <w:rFonts w:ascii="Arial" w:eastAsia="Arial" w:hAnsi="Arial" w:cs="Arial"/>
          <w:b/>
          <w:spacing w:val="-1"/>
          <w:sz w:val="27"/>
          <w:szCs w:val="27"/>
        </w:rPr>
      </w:pPr>
    </w:p>
    <w:p w14:paraId="7740252F" w14:textId="77777777" w:rsidR="0099366E" w:rsidRDefault="0099366E">
      <w:pPr>
        <w:ind w:left="140" w:right="12706"/>
        <w:jc w:val="both"/>
        <w:rPr>
          <w:rFonts w:ascii="Arial" w:eastAsia="Arial" w:hAnsi="Arial" w:cs="Arial"/>
          <w:b/>
          <w:spacing w:val="-1"/>
          <w:sz w:val="27"/>
          <w:szCs w:val="27"/>
        </w:rPr>
      </w:pPr>
    </w:p>
    <w:p w14:paraId="00FA9534" w14:textId="77777777" w:rsidR="0099366E" w:rsidRDefault="0099366E">
      <w:pPr>
        <w:ind w:left="140" w:right="12706"/>
        <w:jc w:val="both"/>
        <w:rPr>
          <w:rFonts w:ascii="Arial" w:eastAsia="Arial" w:hAnsi="Arial" w:cs="Arial"/>
          <w:b/>
          <w:spacing w:val="-1"/>
          <w:sz w:val="27"/>
          <w:szCs w:val="27"/>
        </w:rPr>
      </w:pPr>
    </w:p>
    <w:p w14:paraId="774B6377" w14:textId="72DF70E2" w:rsidR="00BC4C19" w:rsidRDefault="00EE6020">
      <w:pPr>
        <w:ind w:left="140" w:right="12706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pacing w:val="-1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DUC</w:t>
      </w:r>
      <w:r>
        <w:rPr>
          <w:rFonts w:ascii="Arial" w:eastAsia="Arial" w:hAnsi="Arial" w:cs="Arial"/>
          <w:b/>
          <w:spacing w:val="-8"/>
          <w:sz w:val="27"/>
          <w:szCs w:val="27"/>
        </w:rPr>
        <w:t>A</w:t>
      </w:r>
      <w:r>
        <w:rPr>
          <w:rFonts w:ascii="Arial" w:eastAsia="Arial" w:hAnsi="Arial" w:cs="Arial"/>
          <w:b/>
          <w:spacing w:val="-14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>ION</w:t>
      </w:r>
    </w:p>
    <w:p w14:paraId="2233B7C1" w14:textId="5FAAA515" w:rsidR="00BC4C19" w:rsidRDefault="00CE2E7A">
      <w:pPr>
        <w:spacing w:before="6" w:line="240" w:lineRule="exact"/>
        <w:rPr>
          <w:sz w:val="24"/>
          <w:szCs w:val="24"/>
        </w:rPr>
      </w:pPr>
      <w:r>
        <w:pict w14:anchorId="7BB98C2A">
          <v:shape id="_x0000_s1047" type="#_x0000_t75" style="position:absolute;margin-left:51pt;margin-top:485.4pt;width:688.85pt;height:124.25pt;z-index:-251658240;mso-position-horizontal-relative:page;mso-position-vertical-relative:page">
            <v:imagedata r:id="rId8" o:title=""/>
            <w10:wrap anchorx="page" anchory="page"/>
          </v:shape>
        </w:pict>
      </w:r>
    </w:p>
    <w:p w14:paraId="351D33C4" w14:textId="396855A6" w:rsidR="00BC4C19" w:rsidRDefault="00EE6020">
      <w:pPr>
        <w:ind w:left="44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B</w:t>
      </w:r>
      <w:r>
        <w:rPr>
          <w:rFonts w:ascii="Arial" w:eastAsia="Arial" w:hAnsi="Arial" w:cs="Arial"/>
          <w:b/>
          <w:spacing w:val="-1"/>
          <w:w w:val="101"/>
          <w:sz w:val="21"/>
          <w:szCs w:val="21"/>
        </w:rPr>
        <w:t>S</w:t>
      </w:r>
      <w:r>
        <w:rPr>
          <w:rFonts w:ascii="Arial" w:eastAsia="Arial" w:hAnsi="Arial" w:cs="Arial"/>
          <w:b/>
          <w:sz w:val="21"/>
          <w:szCs w:val="21"/>
        </w:rPr>
        <w:t>C</w:t>
      </w:r>
    </w:p>
    <w:p w14:paraId="3C57B913" w14:textId="77777777" w:rsidR="00BC4C19" w:rsidRDefault="00BC4C19">
      <w:pPr>
        <w:spacing w:before="4" w:line="160" w:lineRule="exact"/>
        <w:rPr>
          <w:sz w:val="16"/>
          <w:szCs w:val="16"/>
        </w:rPr>
      </w:pPr>
    </w:p>
    <w:p w14:paraId="0C63E3B3" w14:textId="124E63DD" w:rsidR="00BC4C19" w:rsidRDefault="00EE6020">
      <w:pPr>
        <w:spacing w:line="453" w:lineRule="auto"/>
        <w:ind w:left="441" w:right="935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4"/>
        </w:rPr>
        <w:t>I</w:t>
      </w:r>
      <w:r>
        <w:rPr>
          <w:rFonts w:ascii="Arial" w:eastAsia="Arial" w:hAnsi="Arial" w:cs="Arial"/>
          <w:b/>
          <w:spacing w:val="-6"/>
        </w:rPr>
        <w:t>n</w:t>
      </w:r>
      <w:r>
        <w:rPr>
          <w:rFonts w:ascii="Arial" w:eastAsia="Arial" w:hAnsi="Arial" w:cs="Arial"/>
          <w:b/>
          <w:spacing w:val="1"/>
        </w:rPr>
        <w:t>te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  <w:spacing w:val="-2"/>
        </w:rPr>
        <w:t>n</w:t>
      </w:r>
      <w:r>
        <w:rPr>
          <w:rFonts w:ascii="Arial" w:eastAsia="Arial" w:hAnsi="Arial" w:cs="Arial"/>
          <w:b/>
          <w:spacing w:val="1"/>
        </w:rPr>
        <w:t>at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6"/>
        </w:rPr>
        <w:t>o</w:t>
      </w:r>
      <w:r>
        <w:rPr>
          <w:rFonts w:ascii="Arial" w:eastAsia="Arial" w:hAnsi="Arial" w:cs="Arial"/>
          <w:b/>
          <w:spacing w:val="-6"/>
        </w:rPr>
        <w:t>n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-6"/>
        </w:rPr>
        <w:t>n</w:t>
      </w:r>
      <w:r>
        <w:rPr>
          <w:rFonts w:ascii="Arial" w:eastAsia="Arial" w:hAnsi="Arial" w:cs="Arial"/>
          <w:b/>
          <w:spacing w:val="4"/>
        </w:rPr>
        <w:t>i</w:t>
      </w:r>
      <w:r>
        <w:rPr>
          <w:rFonts w:ascii="Arial" w:eastAsia="Arial" w:hAnsi="Arial" w:cs="Arial"/>
          <w:b/>
          <w:spacing w:val="-7"/>
        </w:rPr>
        <w:t>v</w:t>
      </w:r>
      <w:r>
        <w:rPr>
          <w:rFonts w:ascii="Arial" w:eastAsia="Arial" w:hAnsi="Arial" w:cs="Arial"/>
          <w:b/>
          <w:spacing w:val="5"/>
        </w:rPr>
        <w:t>e</w:t>
      </w:r>
      <w:r>
        <w:rPr>
          <w:rFonts w:ascii="Arial" w:eastAsia="Arial" w:hAnsi="Arial" w:cs="Arial"/>
          <w:b/>
          <w:spacing w:val="-6"/>
        </w:rPr>
        <w:t>r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9"/>
        </w:rPr>
        <w:t>t</w:t>
      </w:r>
      <w:r>
        <w:rPr>
          <w:rFonts w:ascii="Arial" w:eastAsia="Arial" w:hAnsi="Arial" w:cs="Arial"/>
          <w:b/>
          <w:spacing w:val="-7"/>
        </w:rPr>
        <w:t>y</w:t>
      </w:r>
      <w:r w:rsidR="00D719D0">
        <w:rPr>
          <w:rFonts w:ascii="Arial" w:eastAsia="Arial" w:hAnsi="Arial" w:cs="Arial"/>
          <w:b/>
          <w:spacing w:val="1"/>
        </w:rPr>
        <w:t xml:space="preserve"> of Business Agriculture &amp; Technology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-14"/>
          <w:sz w:val="21"/>
          <w:szCs w:val="21"/>
        </w:rPr>
        <w:t>u</w:t>
      </w:r>
      <w:r>
        <w:rPr>
          <w:rFonts w:ascii="Arial" w:eastAsia="Arial" w:hAnsi="Arial" w:cs="Arial"/>
          <w:spacing w:val="-6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pacing w:val="-6"/>
          <w:sz w:val="21"/>
          <w:szCs w:val="21"/>
        </w:rPr>
        <w:t>o</w:t>
      </w:r>
      <w:r>
        <w:rPr>
          <w:rFonts w:ascii="Arial" w:eastAsia="Arial" w:hAnsi="Arial" w:cs="Arial"/>
          <w:spacing w:val="8"/>
          <w:sz w:val="21"/>
          <w:szCs w:val="21"/>
        </w:rPr>
        <w:t>m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pacing w:val="-1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-5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5"/>
          <w:sz w:val="21"/>
          <w:szCs w:val="21"/>
        </w:rPr>
        <w:t>S</w:t>
      </w:r>
      <w:r>
        <w:rPr>
          <w:rFonts w:ascii="Arial" w:eastAsia="Arial" w:hAnsi="Arial" w:cs="Arial"/>
          <w:spacing w:val="6"/>
          <w:sz w:val="21"/>
          <w:szCs w:val="21"/>
        </w:rPr>
        <w:t>c</w:t>
      </w:r>
      <w:r>
        <w:rPr>
          <w:rFonts w:ascii="Arial" w:eastAsia="Arial" w:hAnsi="Arial" w:cs="Arial"/>
          <w:spacing w:val="-7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&amp;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>g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pacing w:val="-6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-6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g </w:t>
      </w:r>
      <w:r>
        <w:rPr>
          <w:rFonts w:ascii="Arial" w:eastAsia="Arial" w:hAnsi="Arial" w:cs="Arial"/>
          <w:spacing w:val="-1"/>
          <w:sz w:val="21"/>
          <w:szCs w:val="21"/>
        </w:rPr>
        <w:t>P</w:t>
      </w:r>
      <w:r>
        <w:rPr>
          <w:rFonts w:ascii="Arial" w:eastAsia="Arial" w:hAnsi="Arial" w:cs="Arial"/>
          <w:spacing w:val="-6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6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pacing w:val="-6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6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>0</w:t>
      </w:r>
      <w:r w:rsidR="00D719D0">
        <w:rPr>
          <w:rFonts w:ascii="Arial" w:eastAsia="Arial" w:hAnsi="Arial" w:cs="Arial"/>
          <w:spacing w:val="-5"/>
          <w:sz w:val="21"/>
          <w:szCs w:val="21"/>
        </w:rPr>
        <w:t>19</w:t>
      </w:r>
    </w:p>
    <w:p w14:paraId="6F22FCAD" w14:textId="45FB2F81" w:rsidR="00BC4C19" w:rsidRDefault="00EE6020">
      <w:pPr>
        <w:spacing w:line="220" w:lineRule="exact"/>
        <w:ind w:left="441"/>
        <w:rPr>
          <w:rFonts w:ascii="Arial" w:eastAsia="Arial" w:hAnsi="Arial" w:cs="Arial"/>
          <w:sz w:val="21"/>
          <w:szCs w:val="21"/>
        </w:rPr>
        <w:sectPr w:rsidR="00BC4C19" w:rsidSect="00714970">
          <w:type w:val="continuous"/>
          <w:pgSz w:w="15840" w:h="12240" w:orient="landscape" w:code="1"/>
          <w:pgMar w:top="840" w:right="360" w:bottom="280" w:left="980" w:header="720" w:footer="720" w:gutter="0"/>
          <w:cols w:space="720"/>
          <w:docGrid w:linePitch="272"/>
        </w:sectPr>
      </w:pPr>
      <w:r>
        <w:rPr>
          <w:rFonts w:ascii="Arial" w:eastAsia="Arial" w:hAnsi="Arial" w:cs="Arial"/>
          <w:spacing w:val="-1"/>
          <w:sz w:val="21"/>
          <w:szCs w:val="21"/>
        </w:rPr>
        <w:t>GPA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6"/>
          <w:sz w:val="21"/>
          <w:szCs w:val="21"/>
        </w:rPr>
        <w:t>3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.</w:t>
      </w:r>
      <w:r w:rsidR="00D719D0">
        <w:rPr>
          <w:rFonts w:ascii="Arial" w:eastAsia="Arial" w:hAnsi="Arial" w:cs="Arial"/>
          <w:spacing w:val="-6"/>
          <w:sz w:val="21"/>
          <w:szCs w:val="21"/>
        </w:rPr>
        <w:t>53</w:t>
      </w:r>
    </w:p>
    <w:p w14:paraId="3A5A6979" w14:textId="77777777" w:rsidR="00BC4C19" w:rsidRDefault="00BC4C19">
      <w:pPr>
        <w:spacing w:line="200" w:lineRule="exact"/>
      </w:pPr>
    </w:p>
    <w:p w14:paraId="398D0B38" w14:textId="77777777" w:rsidR="00BC4C19" w:rsidRDefault="00BC4C19">
      <w:pPr>
        <w:spacing w:line="200" w:lineRule="exact"/>
      </w:pPr>
    </w:p>
    <w:p w14:paraId="72F42906" w14:textId="77777777" w:rsidR="00BC4C19" w:rsidRDefault="00BC4C19">
      <w:pPr>
        <w:spacing w:line="200" w:lineRule="exact"/>
      </w:pPr>
    </w:p>
    <w:p w14:paraId="1BD6C88A" w14:textId="77777777" w:rsidR="00BC4C19" w:rsidRDefault="00EE6020">
      <w:pPr>
        <w:ind w:left="281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WORK</w:t>
      </w:r>
      <w:r>
        <w:rPr>
          <w:rFonts w:ascii="Arial" w:eastAsia="Arial" w:hAnsi="Arial" w:cs="Arial"/>
          <w:b/>
          <w:spacing w:val="-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S</w:t>
      </w:r>
      <w:r>
        <w:rPr>
          <w:rFonts w:ascii="Arial" w:eastAsia="Arial" w:hAnsi="Arial" w:cs="Arial"/>
          <w:b/>
          <w:sz w:val="27"/>
          <w:szCs w:val="27"/>
        </w:rPr>
        <w:t>K</w:t>
      </w:r>
      <w:r>
        <w:rPr>
          <w:rFonts w:ascii="Arial" w:eastAsia="Arial" w:hAnsi="Arial" w:cs="Arial"/>
          <w:b/>
          <w:spacing w:val="-8"/>
          <w:w w:val="101"/>
          <w:sz w:val="27"/>
          <w:szCs w:val="27"/>
        </w:rPr>
        <w:t>I</w:t>
      </w:r>
      <w:r>
        <w:rPr>
          <w:rFonts w:ascii="Arial" w:eastAsia="Arial" w:hAnsi="Arial" w:cs="Arial"/>
          <w:b/>
          <w:spacing w:val="-6"/>
          <w:sz w:val="27"/>
          <w:szCs w:val="27"/>
        </w:rPr>
        <w:t>L</w:t>
      </w:r>
      <w:r>
        <w:rPr>
          <w:rFonts w:ascii="Arial" w:eastAsia="Arial" w:hAnsi="Arial" w:cs="Arial"/>
          <w:b/>
          <w:spacing w:val="6"/>
          <w:sz w:val="27"/>
          <w:szCs w:val="27"/>
        </w:rPr>
        <w:t>L</w:t>
      </w:r>
      <w:r>
        <w:rPr>
          <w:rFonts w:ascii="Arial" w:eastAsia="Arial" w:hAnsi="Arial" w:cs="Arial"/>
          <w:b/>
          <w:sz w:val="27"/>
          <w:szCs w:val="27"/>
        </w:rPr>
        <w:t>S</w:t>
      </w:r>
    </w:p>
    <w:p w14:paraId="19D80544" w14:textId="77777777" w:rsidR="00BC4C19" w:rsidRDefault="00BC4C19">
      <w:pPr>
        <w:spacing w:before="9" w:line="120" w:lineRule="exact"/>
        <w:rPr>
          <w:sz w:val="12"/>
          <w:szCs w:val="12"/>
        </w:rPr>
      </w:pPr>
    </w:p>
    <w:p w14:paraId="0F4EBED9" w14:textId="77777777" w:rsidR="00BC4C19" w:rsidRDefault="00BC4C19">
      <w:pPr>
        <w:spacing w:line="200" w:lineRule="exact"/>
      </w:pPr>
    </w:p>
    <w:p w14:paraId="5AFC46B3" w14:textId="77777777" w:rsidR="00BC4C19" w:rsidRDefault="00D719D0">
      <w:pPr>
        <w:ind w:left="112"/>
        <w:rPr>
          <w:sz w:val="1"/>
          <w:szCs w:val="1"/>
        </w:rPr>
      </w:pPr>
      <w:r>
        <w:pict w14:anchorId="60F4E6B7">
          <v:shape id="_x0000_i1027" type="#_x0000_t75" style="width:679.3pt;height:.65pt">
            <v:imagedata r:id="rId6" o:title=""/>
          </v:shape>
        </w:pict>
      </w:r>
    </w:p>
    <w:p w14:paraId="1B311FE4" w14:textId="77777777" w:rsidR="00BC4C19" w:rsidRDefault="00BC4C19">
      <w:pPr>
        <w:spacing w:before="10" w:line="200" w:lineRule="exact"/>
      </w:pPr>
    </w:p>
    <w:p w14:paraId="2E4841DB" w14:textId="77777777" w:rsidR="00BC4C19" w:rsidRDefault="00BC4C19">
      <w:pPr>
        <w:spacing w:before="4" w:line="240" w:lineRule="exact"/>
        <w:rPr>
          <w:sz w:val="24"/>
          <w:szCs w:val="24"/>
        </w:rPr>
      </w:pPr>
    </w:p>
    <w:p w14:paraId="25132F86" w14:textId="765D5234" w:rsidR="00BC4C19" w:rsidRDefault="00D719D0" w:rsidP="008515E0">
      <w:pPr>
        <w:spacing w:before="31" w:line="260" w:lineRule="exact"/>
        <w:ind w:left="28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position w:val="-1"/>
          <w:sz w:val="23"/>
          <w:szCs w:val="23"/>
        </w:rPr>
        <w:t>Angular</w:t>
      </w:r>
      <w:r w:rsidR="00EE6020">
        <w:rPr>
          <w:rFonts w:ascii="Arial" w:eastAsia="Arial" w:hAnsi="Arial" w:cs="Arial"/>
          <w:spacing w:val="-8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position w:val="-1"/>
          <w:sz w:val="23"/>
          <w:szCs w:val="23"/>
        </w:rPr>
        <w:t>8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(</w:t>
      </w:r>
      <w:r>
        <w:rPr>
          <w:rFonts w:ascii="Arial" w:eastAsia="Arial" w:hAnsi="Arial" w:cs="Arial"/>
          <w:color w:val="FF0000"/>
          <w:position w:val="-1"/>
          <w:sz w:val="23"/>
          <w:szCs w:val="23"/>
        </w:rPr>
        <w:t>6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/10)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                          </w:t>
      </w:r>
      <w:r w:rsidR="008515E0">
        <w:rPr>
          <w:noProof/>
        </w:rPr>
        <w:drawing>
          <wp:inline distT="0" distB="0" distL="0" distR="0" wp14:anchorId="75279816" wp14:editId="0B02864C">
            <wp:extent cx="51816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EDA9" w14:textId="77777777" w:rsidR="00BC4C19" w:rsidRDefault="00BC4C19" w:rsidP="008515E0">
      <w:pPr>
        <w:spacing w:before="8" w:line="240" w:lineRule="exact"/>
        <w:rPr>
          <w:sz w:val="24"/>
          <w:szCs w:val="24"/>
        </w:rPr>
      </w:pPr>
    </w:p>
    <w:p w14:paraId="2D345F43" w14:textId="7A3E4896" w:rsidR="00BC4C19" w:rsidRDefault="00D719D0" w:rsidP="008515E0">
      <w:pPr>
        <w:spacing w:before="31" w:line="260" w:lineRule="exact"/>
        <w:ind w:left="28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position w:val="-1"/>
          <w:sz w:val="23"/>
          <w:szCs w:val="23"/>
        </w:rPr>
        <w:t>Angular Js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(</w:t>
      </w:r>
      <w:r>
        <w:rPr>
          <w:rFonts w:ascii="Arial" w:eastAsia="Arial" w:hAnsi="Arial" w:cs="Arial"/>
          <w:color w:val="FF0000"/>
          <w:position w:val="-1"/>
          <w:sz w:val="23"/>
          <w:szCs w:val="23"/>
        </w:rPr>
        <w:t>5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/10)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                        </w:t>
      </w:r>
      <w:r w:rsidR="008515E0">
        <w:rPr>
          <w:noProof/>
        </w:rPr>
        <w:drawing>
          <wp:inline distT="0" distB="0" distL="0" distR="0" wp14:anchorId="3DD21422" wp14:editId="4F61E941">
            <wp:extent cx="5181600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5259" w14:textId="77777777" w:rsidR="00BC4C19" w:rsidRDefault="00BC4C19" w:rsidP="008515E0">
      <w:pPr>
        <w:spacing w:before="8" w:line="240" w:lineRule="exact"/>
        <w:rPr>
          <w:sz w:val="24"/>
          <w:szCs w:val="24"/>
        </w:rPr>
      </w:pPr>
    </w:p>
    <w:p w14:paraId="5E5F0555" w14:textId="5F261AC9" w:rsidR="00BC4C19" w:rsidRDefault="00D719D0" w:rsidP="008515E0">
      <w:pPr>
        <w:spacing w:before="29" w:line="260" w:lineRule="exact"/>
        <w:ind w:left="28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1"/>
          <w:w w:val="101"/>
          <w:position w:val="-1"/>
          <w:sz w:val="23"/>
          <w:szCs w:val="23"/>
        </w:rPr>
        <w:t>React Js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(</w:t>
      </w:r>
      <w:r>
        <w:rPr>
          <w:rFonts w:ascii="Arial" w:eastAsia="Arial" w:hAnsi="Arial" w:cs="Arial"/>
          <w:color w:val="FF0000"/>
          <w:position w:val="-1"/>
          <w:sz w:val="23"/>
          <w:szCs w:val="23"/>
        </w:rPr>
        <w:t>5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/10)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                           </w:t>
      </w:r>
      <w:r>
        <w:pict w14:anchorId="5E7B348A">
          <v:shape id="_x0000_i1061" type="#_x0000_t75" style="width:408.2pt;height:8.75pt">
            <v:imagedata r:id="rId11" o:title=""/>
          </v:shape>
        </w:pict>
      </w:r>
    </w:p>
    <w:p w14:paraId="7E5C8862" w14:textId="77777777" w:rsidR="00BC4C19" w:rsidRDefault="00BC4C19" w:rsidP="008515E0">
      <w:pPr>
        <w:spacing w:line="200" w:lineRule="exact"/>
      </w:pPr>
    </w:p>
    <w:p w14:paraId="3EE91721" w14:textId="3DD3BFB8" w:rsidR="00BC4C19" w:rsidRDefault="00EE6020" w:rsidP="008515E0">
      <w:pPr>
        <w:spacing w:before="32" w:line="260" w:lineRule="exact"/>
        <w:ind w:left="28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position w:val="-1"/>
          <w:sz w:val="23"/>
          <w:szCs w:val="23"/>
        </w:rPr>
        <w:t>C</w:t>
      </w:r>
      <w:r>
        <w:rPr>
          <w:rFonts w:ascii="Arial" w:eastAsia="Arial" w:hAnsi="Arial" w:cs="Arial"/>
          <w:spacing w:val="1"/>
          <w:position w:val="-1"/>
          <w:sz w:val="23"/>
          <w:szCs w:val="23"/>
        </w:rPr>
        <w:t>+</w:t>
      </w:r>
      <w:r>
        <w:rPr>
          <w:rFonts w:ascii="Arial" w:eastAsia="Arial" w:hAnsi="Arial" w:cs="Arial"/>
          <w:w w:val="101"/>
          <w:position w:val="-1"/>
          <w:sz w:val="23"/>
          <w:szCs w:val="23"/>
        </w:rPr>
        <w:t>+</w:t>
      </w:r>
      <w:r>
        <w:rPr>
          <w:rFonts w:ascii="Arial" w:eastAsia="Arial" w:hAnsi="Arial" w:cs="Arial"/>
          <w:position w:val="-1"/>
          <w:sz w:val="23"/>
          <w:szCs w:val="23"/>
        </w:rPr>
        <w:t xml:space="preserve"> </w:t>
      </w:r>
      <w:r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(</w:t>
      </w:r>
      <w:r w:rsidR="008515E0">
        <w:rPr>
          <w:rFonts w:ascii="Arial" w:eastAsia="Arial" w:hAnsi="Arial" w:cs="Arial"/>
          <w:color w:val="FF0000"/>
          <w:position w:val="-1"/>
          <w:sz w:val="23"/>
          <w:szCs w:val="23"/>
        </w:rPr>
        <w:t>8</w:t>
      </w:r>
      <w:r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/10)</w:t>
      </w:r>
      <w:r>
        <w:rPr>
          <w:rFonts w:ascii="Arial" w:eastAsia="Arial" w:hAnsi="Arial" w:cs="Arial"/>
          <w:position w:val="-1"/>
          <w:sz w:val="23"/>
          <w:szCs w:val="23"/>
        </w:rPr>
        <w:t xml:space="preserve">                                </w:t>
      </w:r>
      <w:r w:rsidR="008515E0">
        <w:rPr>
          <w:rFonts w:ascii="Arial" w:eastAsia="Arial" w:hAnsi="Arial" w:cs="Arial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position w:val="-1"/>
          <w:sz w:val="23"/>
          <w:szCs w:val="23"/>
        </w:rPr>
        <w:t xml:space="preserve">  </w:t>
      </w:r>
      <w:r w:rsidR="008515E0">
        <w:rPr>
          <w:noProof/>
        </w:rPr>
        <w:drawing>
          <wp:inline distT="0" distB="0" distL="0" distR="0" wp14:anchorId="4D4E14A0" wp14:editId="706DC2B6">
            <wp:extent cx="5160010" cy="1308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2CD3" w14:textId="77777777" w:rsidR="00BC4C19" w:rsidRDefault="00BC4C19" w:rsidP="008515E0">
      <w:pPr>
        <w:spacing w:before="17" w:line="220" w:lineRule="exact"/>
        <w:rPr>
          <w:sz w:val="22"/>
          <w:szCs w:val="22"/>
        </w:rPr>
      </w:pPr>
    </w:p>
    <w:p w14:paraId="39A95A58" w14:textId="19E6BDFC" w:rsidR="00BC4C19" w:rsidRDefault="008515E0" w:rsidP="008515E0">
      <w:pPr>
        <w:spacing w:before="28" w:line="260" w:lineRule="exact"/>
        <w:ind w:left="28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position w:val="-1"/>
          <w:sz w:val="23"/>
          <w:szCs w:val="23"/>
        </w:rPr>
        <w:t>C#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(</w:t>
      </w:r>
      <w:r>
        <w:rPr>
          <w:rFonts w:ascii="Arial" w:eastAsia="Arial" w:hAnsi="Arial" w:cs="Arial"/>
          <w:color w:val="FF0000"/>
          <w:position w:val="-1"/>
          <w:sz w:val="23"/>
          <w:szCs w:val="23"/>
        </w:rPr>
        <w:t>7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/10)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                               </w:t>
      </w:r>
      <w:r>
        <w:rPr>
          <w:rFonts w:ascii="Arial" w:eastAsia="Arial" w:hAnsi="Arial" w:cs="Arial"/>
          <w:position w:val="-1"/>
          <w:sz w:val="23"/>
          <w:szCs w:val="23"/>
        </w:rPr>
        <w:t xml:space="preserve"> 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    </w:t>
      </w:r>
      <w:r>
        <w:rPr>
          <w:noProof/>
        </w:rPr>
        <w:drawing>
          <wp:inline distT="0" distB="0" distL="0" distR="0" wp14:anchorId="4C39563D" wp14:editId="13BB7791">
            <wp:extent cx="5181600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A495" w14:textId="77777777" w:rsidR="00BC4C19" w:rsidRDefault="00BC4C19" w:rsidP="008515E0">
      <w:pPr>
        <w:spacing w:before="8" w:line="240" w:lineRule="exact"/>
        <w:rPr>
          <w:sz w:val="24"/>
          <w:szCs w:val="24"/>
        </w:rPr>
      </w:pPr>
    </w:p>
    <w:p w14:paraId="40E5ADF6" w14:textId="042DF715" w:rsidR="00BC4C19" w:rsidRDefault="008515E0" w:rsidP="008515E0">
      <w:pPr>
        <w:spacing w:before="28" w:line="260" w:lineRule="exact"/>
        <w:ind w:left="28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position w:val="-1"/>
          <w:sz w:val="23"/>
          <w:szCs w:val="23"/>
        </w:rPr>
        <w:t>SharePoint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(</w:t>
      </w:r>
      <w:r w:rsidR="0099366E">
        <w:rPr>
          <w:rFonts w:ascii="Arial" w:eastAsia="Arial" w:hAnsi="Arial" w:cs="Arial"/>
          <w:color w:val="FF0000"/>
          <w:position w:val="-1"/>
          <w:sz w:val="23"/>
          <w:szCs w:val="23"/>
        </w:rPr>
        <w:t>5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/10)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                        </w:t>
      </w:r>
      <w:r w:rsidR="0099366E">
        <w:rPr>
          <w:noProof/>
        </w:rPr>
        <w:drawing>
          <wp:inline distT="0" distB="0" distL="0" distR="0" wp14:anchorId="7C6526A5" wp14:editId="69051CC7">
            <wp:extent cx="5181600" cy="1136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9B4C" w14:textId="77777777" w:rsidR="00BC4C19" w:rsidRDefault="00BC4C19" w:rsidP="008515E0">
      <w:pPr>
        <w:spacing w:before="8" w:line="240" w:lineRule="exact"/>
        <w:rPr>
          <w:sz w:val="24"/>
          <w:szCs w:val="24"/>
        </w:rPr>
      </w:pPr>
    </w:p>
    <w:p w14:paraId="77057FC8" w14:textId="2E65133A" w:rsidR="00BC4C19" w:rsidRDefault="008515E0" w:rsidP="008515E0">
      <w:pPr>
        <w:spacing w:before="28" w:line="260" w:lineRule="exact"/>
        <w:ind w:left="28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position w:val="-1"/>
          <w:sz w:val="23"/>
          <w:szCs w:val="23"/>
        </w:rPr>
        <w:t>J</w:t>
      </w:r>
      <w:r>
        <w:rPr>
          <w:rFonts w:ascii="Arial" w:eastAsia="Arial" w:hAnsi="Arial" w:cs="Arial"/>
          <w:spacing w:val="-1"/>
          <w:position w:val="-1"/>
          <w:sz w:val="23"/>
          <w:szCs w:val="23"/>
        </w:rPr>
        <w:t>a</w:t>
      </w:r>
      <w:r>
        <w:rPr>
          <w:rFonts w:ascii="Arial" w:eastAsia="Arial" w:hAnsi="Arial" w:cs="Arial"/>
          <w:position w:val="-1"/>
          <w:sz w:val="23"/>
          <w:szCs w:val="23"/>
        </w:rPr>
        <w:t>v</w:t>
      </w:r>
      <w:r>
        <w:rPr>
          <w:rFonts w:ascii="Arial" w:eastAsia="Arial" w:hAnsi="Arial" w:cs="Arial"/>
          <w:spacing w:val="-1"/>
          <w:position w:val="-1"/>
          <w:sz w:val="23"/>
          <w:szCs w:val="23"/>
        </w:rPr>
        <w:t>a</w:t>
      </w:r>
      <w:r>
        <w:rPr>
          <w:rFonts w:ascii="Arial" w:eastAsia="Arial" w:hAnsi="Arial" w:cs="Arial"/>
          <w:spacing w:val="-3"/>
          <w:w w:val="101"/>
          <w:position w:val="-1"/>
          <w:sz w:val="23"/>
          <w:szCs w:val="23"/>
        </w:rPr>
        <w:t>S</w:t>
      </w:r>
      <w:r>
        <w:rPr>
          <w:rFonts w:ascii="Arial" w:eastAsia="Arial" w:hAnsi="Arial" w:cs="Arial"/>
          <w:position w:val="-1"/>
          <w:sz w:val="23"/>
          <w:szCs w:val="23"/>
        </w:rPr>
        <w:t>c</w:t>
      </w:r>
      <w:r>
        <w:rPr>
          <w:rFonts w:ascii="Arial" w:eastAsia="Arial" w:hAnsi="Arial" w:cs="Arial"/>
          <w:spacing w:val="-5"/>
          <w:position w:val="-1"/>
          <w:sz w:val="23"/>
          <w:szCs w:val="23"/>
        </w:rPr>
        <w:t>r</w:t>
      </w:r>
      <w:r>
        <w:rPr>
          <w:rFonts w:ascii="Arial" w:eastAsia="Arial" w:hAnsi="Arial" w:cs="Arial"/>
          <w:position w:val="-1"/>
          <w:sz w:val="23"/>
          <w:szCs w:val="23"/>
        </w:rPr>
        <w:t xml:space="preserve">ipt 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(</w:t>
      </w:r>
      <w:r>
        <w:rPr>
          <w:rFonts w:ascii="Arial" w:eastAsia="Arial" w:hAnsi="Arial" w:cs="Arial"/>
          <w:color w:val="FF0000"/>
          <w:position w:val="-1"/>
          <w:sz w:val="23"/>
          <w:szCs w:val="23"/>
        </w:rPr>
        <w:t>7</w:t>
      </w:r>
      <w:r w:rsidR="00EE6020"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/10)</w:t>
      </w:r>
      <w:r w:rsidR="00EE6020">
        <w:rPr>
          <w:rFonts w:ascii="Arial" w:eastAsia="Arial" w:hAnsi="Arial" w:cs="Arial"/>
          <w:position w:val="-1"/>
          <w:sz w:val="23"/>
          <w:szCs w:val="23"/>
        </w:rPr>
        <w:t xml:space="preserve">                         </w:t>
      </w:r>
      <w:r w:rsidR="00D719D0">
        <w:pict w14:anchorId="61308587">
          <v:shape id="_x0000_i1055" type="#_x0000_t75" style="width:408.2pt;height:8.75pt">
            <v:imagedata r:id="rId14" o:title=""/>
          </v:shape>
        </w:pict>
      </w:r>
    </w:p>
    <w:p w14:paraId="29041F4F" w14:textId="77777777" w:rsidR="00BC4C19" w:rsidRDefault="00BC4C19" w:rsidP="008515E0">
      <w:pPr>
        <w:spacing w:before="8" w:line="240" w:lineRule="exact"/>
        <w:rPr>
          <w:sz w:val="24"/>
          <w:szCs w:val="24"/>
        </w:rPr>
      </w:pPr>
    </w:p>
    <w:p w14:paraId="1E31D2B9" w14:textId="5603794C" w:rsidR="00BC4C19" w:rsidRDefault="00EE6020" w:rsidP="008515E0">
      <w:pPr>
        <w:spacing w:before="28"/>
        <w:ind w:left="281"/>
        <w:rPr>
          <w:rFonts w:ascii="Arial" w:eastAsia="Arial" w:hAnsi="Arial" w:cs="Arial"/>
          <w:sz w:val="23"/>
          <w:szCs w:val="23"/>
        </w:rPr>
        <w:sectPr w:rsidR="00BC4C19" w:rsidSect="00714970">
          <w:pgSz w:w="15840" w:h="12240" w:orient="landscape" w:code="1"/>
          <w:pgMar w:top="1120" w:right="1000" w:bottom="280" w:left="840" w:header="720" w:footer="720" w:gutter="0"/>
          <w:cols w:space="720"/>
          <w:docGrid w:linePitch="272"/>
        </w:sectPr>
      </w:pPr>
      <w:r>
        <w:rPr>
          <w:rFonts w:ascii="Arial" w:eastAsia="Arial" w:hAnsi="Arial" w:cs="Arial"/>
          <w:spacing w:val="1"/>
          <w:w w:val="101"/>
          <w:position w:val="2"/>
          <w:sz w:val="23"/>
          <w:szCs w:val="23"/>
        </w:rPr>
        <w:t>A</w:t>
      </w:r>
      <w:r>
        <w:rPr>
          <w:rFonts w:ascii="Arial" w:eastAsia="Arial" w:hAnsi="Arial" w:cs="Arial"/>
          <w:spacing w:val="-3"/>
          <w:w w:val="101"/>
          <w:position w:val="2"/>
          <w:sz w:val="23"/>
          <w:szCs w:val="23"/>
        </w:rPr>
        <w:t>S</w:t>
      </w:r>
      <w:r>
        <w:rPr>
          <w:rFonts w:ascii="Arial" w:eastAsia="Arial" w:hAnsi="Arial" w:cs="Arial"/>
          <w:spacing w:val="1"/>
          <w:w w:val="101"/>
          <w:position w:val="2"/>
          <w:sz w:val="23"/>
          <w:szCs w:val="23"/>
        </w:rPr>
        <w:t>P</w:t>
      </w:r>
      <w:r>
        <w:rPr>
          <w:rFonts w:ascii="Arial" w:eastAsia="Arial" w:hAnsi="Arial" w:cs="Arial"/>
          <w:w w:val="101"/>
          <w:position w:val="2"/>
          <w:sz w:val="23"/>
          <w:szCs w:val="23"/>
        </w:rPr>
        <w:t>.</w:t>
      </w:r>
      <w:r w:rsidR="008515E0">
        <w:rPr>
          <w:rFonts w:ascii="Arial" w:eastAsia="Arial" w:hAnsi="Arial" w:cs="Arial"/>
          <w:spacing w:val="-1"/>
          <w:position w:val="2"/>
          <w:sz w:val="23"/>
          <w:szCs w:val="23"/>
        </w:rPr>
        <w:t>N</w:t>
      </w:r>
      <w:r>
        <w:rPr>
          <w:rFonts w:ascii="Arial" w:eastAsia="Arial" w:hAnsi="Arial" w:cs="Arial"/>
          <w:spacing w:val="-1"/>
          <w:position w:val="2"/>
          <w:sz w:val="23"/>
          <w:szCs w:val="23"/>
        </w:rPr>
        <w:t>e</w:t>
      </w:r>
      <w:r>
        <w:rPr>
          <w:rFonts w:ascii="Arial" w:eastAsia="Arial" w:hAnsi="Arial" w:cs="Arial"/>
          <w:w w:val="101"/>
          <w:position w:val="2"/>
          <w:sz w:val="23"/>
          <w:szCs w:val="23"/>
        </w:rPr>
        <w:t>t</w:t>
      </w:r>
      <w:r>
        <w:rPr>
          <w:rFonts w:ascii="Arial" w:eastAsia="Arial" w:hAnsi="Arial" w:cs="Arial"/>
          <w:position w:val="2"/>
          <w:sz w:val="23"/>
          <w:szCs w:val="23"/>
        </w:rPr>
        <w:t xml:space="preserve"> </w:t>
      </w:r>
      <w:r w:rsidR="008515E0">
        <w:rPr>
          <w:rFonts w:ascii="Arial" w:eastAsia="Arial" w:hAnsi="Arial" w:cs="Arial"/>
          <w:position w:val="2"/>
          <w:sz w:val="23"/>
          <w:szCs w:val="23"/>
        </w:rPr>
        <w:t>Core</w:t>
      </w:r>
      <w:r>
        <w:rPr>
          <w:rFonts w:ascii="Arial" w:eastAsia="Arial" w:hAnsi="Arial" w:cs="Arial"/>
          <w:position w:val="2"/>
          <w:sz w:val="23"/>
          <w:szCs w:val="23"/>
        </w:rPr>
        <w:t xml:space="preserve"> </w:t>
      </w:r>
      <w:r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(</w:t>
      </w:r>
      <w:r w:rsidR="008515E0">
        <w:rPr>
          <w:rFonts w:ascii="Arial" w:eastAsia="Arial" w:hAnsi="Arial" w:cs="Arial"/>
          <w:color w:val="FF0000"/>
          <w:position w:val="-1"/>
          <w:sz w:val="23"/>
          <w:szCs w:val="23"/>
        </w:rPr>
        <w:t>6</w:t>
      </w:r>
      <w:r w:rsidRPr="00EE6020">
        <w:rPr>
          <w:rFonts w:ascii="Arial" w:eastAsia="Arial" w:hAnsi="Arial" w:cs="Arial"/>
          <w:color w:val="FF0000"/>
          <w:position w:val="-1"/>
          <w:sz w:val="23"/>
          <w:szCs w:val="23"/>
        </w:rPr>
        <w:t>/10)</w:t>
      </w:r>
      <w:r>
        <w:rPr>
          <w:rFonts w:ascii="Arial" w:eastAsia="Arial" w:hAnsi="Arial" w:cs="Arial"/>
          <w:position w:val="2"/>
          <w:sz w:val="23"/>
          <w:szCs w:val="23"/>
        </w:rPr>
        <w:t xml:space="preserve">                   </w:t>
      </w:r>
      <w:r w:rsidR="008515E0">
        <w:rPr>
          <w:noProof/>
        </w:rPr>
        <w:drawing>
          <wp:inline distT="0" distB="0" distL="0" distR="0" wp14:anchorId="5E514C72" wp14:editId="6FEEAA92">
            <wp:extent cx="5181600" cy="11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BF72" w14:textId="726C8C9C" w:rsidR="00BC4C19" w:rsidRDefault="00BC4C19">
      <w:pPr>
        <w:spacing w:before="4" w:line="280" w:lineRule="exact"/>
        <w:rPr>
          <w:sz w:val="28"/>
          <w:szCs w:val="28"/>
        </w:rPr>
      </w:pPr>
    </w:p>
    <w:p w14:paraId="495B2E6A" w14:textId="1928C8A0" w:rsidR="0099366E" w:rsidRDefault="0099366E">
      <w:pPr>
        <w:spacing w:before="4" w:line="280" w:lineRule="exact"/>
        <w:rPr>
          <w:sz w:val="28"/>
          <w:szCs w:val="28"/>
        </w:rPr>
      </w:pPr>
    </w:p>
    <w:p w14:paraId="4CA563D6" w14:textId="7FF3EE0B" w:rsidR="0099366E" w:rsidRDefault="0099366E">
      <w:pPr>
        <w:spacing w:before="4" w:line="280" w:lineRule="exact"/>
        <w:rPr>
          <w:sz w:val="28"/>
          <w:szCs w:val="28"/>
        </w:rPr>
      </w:pPr>
    </w:p>
    <w:p w14:paraId="4C000C03" w14:textId="38D9BE36" w:rsidR="0099366E" w:rsidRDefault="0099366E">
      <w:pPr>
        <w:spacing w:before="4" w:line="280" w:lineRule="exact"/>
        <w:rPr>
          <w:sz w:val="28"/>
          <w:szCs w:val="28"/>
        </w:rPr>
      </w:pPr>
    </w:p>
    <w:p w14:paraId="1462DF68" w14:textId="30215EB1" w:rsidR="0099366E" w:rsidRDefault="0099366E">
      <w:pPr>
        <w:spacing w:before="4" w:line="280" w:lineRule="exact"/>
        <w:rPr>
          <w:sz w:val="28"/>
          <w:szCs w:val="28"/>
        </w:rPr>
      </w:pPr>
    </w:p>
    <w:p w14:paraId="0B3A71D6" w14:textId="5C2DE7CC" w:rsidR="0099366E" w:rsidRDefault="0099366E">
      <w:pPr>
        <w:spacing w:before="4" w:line="280" w:lineRule="exact"/>
        <w:rPr>
          <w:sz w:val="28"/>
          <w:szCs w:val="28"/>
        </w:rPr>
      </w:pPr>
    </w:p>
    <w:p w14:paraId="68225AC5" w14:textId="0901135B" w:rsidR="0099366E" w:rsidRDefault="0099366E">
      <w:pPr>
        <w:spacing w:before="4" w:line="280" w:lineRule="exact"/>
        <w:rPr>
          <w:sz w:val="28"/>
          <w:szCs w:val="28"/>
        </w:rPr>
      </w:pPr>
    </w:p>
    <w:p w14:paraId="09505118" w14:textId="6943C0AF" w:rsidR="0099366E" w:rsidRDefault="0099366E">
      <w:pPr>
        <w:spacing w:before="4" w:line="280" w:lineRule="exact"/>
        <w:rPr>
          <w:sz w:val="28"/>
          <w:szCs w:val="28"/>
        </w:rPr>
      </w:pPr>
    </w:p>
    <w:p w14:paraId="6743F7E7" w14:textId="358A3C33" w:rsidR="0099366E" w:rsidRDefault="0099366E">
      <w:pPr>
        <w:spacing w:before="4" w:line="280" w:lineRule="exact"/>
        <w:rPr>
          <w:sz w:val="28"/>
          <w:szCs w:val="28"/>
        </w:rPr>
      </w:pPr>
    </w:p>
    <w:p w14:paraId="13343DDB" w14:textId="5635BF6B" w:rsidR="0099366E" w:rsidRDefault="0099366E">
      <w:pPr>
        <w:spacing w:before="4" w:line="280" w:lineRule="exact"/>
        <w:rPr>
          <w:sz w:val="28"/>
          <w:szCs w:val="28"/>
        </w:rPr>
      </w:pPr>
    </w:p>
    <w:p w14:paraId="66FD42F0" w14:textId="4CECDC22" w:rsidR="0099366E" w:rsidRDefault="0099366E">
      <w:pPr>
        <w:spacing w:before="4" w:line="280" w:lineRule="exact"/>
        <w:rPr>
          <w:sz w:val="28"/>
          <w:szCs w:val="28"/>
        </w:rPr>
      </w:pPr>
    </w:p>
    <w:p w14:paraId="35C5EB27" w14:textId="77777777" w:rsidR="00CE2E7A" w:rsidRDefault="00CE2E7A">
      <w:pPr>
        <w:spacing w:before="4" w:line="280" w:lineRule="exact"/>
        <w:rPr>
          <w:sz w:val="28"/>
          <w:szCs w:val="28"/>
        </w:rPr>
      </w:pPr>
    </w:p>
    <w:p w14:paraId="4FC458D1" w14:textId="3A9030A7" w:rsidR="0099366E" w:rsidRDefault="0099366E">
      <w:pPr>
        <w:spacing w:before="4" w:line="280" w:lineRule="exact"/>
        <w:rPr>
          <w:sz w:val="28"/>
          <w:szCs w:val="28"/>
        </w:rPr>
      </w:pPr>
    </w:p>
    <w:p w14:paraId="48A751A1" w14:textId="55F37AF5" w:rsidR="0099366E" w:rsidRDefault="0099366E">
      <w:pPr>
        <w:spacing w:before="4" w:line="280" w:lineRule="exact"/>
        <w:rPr>
          <w:sz w:val="28"/>
          <w:szCs w:val="28"/>
        </w:rPr>
      </w:pPr>
    </w:p>
    <w:p w14:paraId="78C0F14D" w14:textId="1CF6112F" w:rsidR="0099366E" w:rsidRDefault="0099366E">
      <w:pPr>
        <w:spacing w:before="4" w:line="280" w:lineRule="exact"/>
        <w:rPr>
          <w:sz w:val="28"/>
          <w:szCs w:val="28"/>
        </w:rPr>
      </w:pPr>
    </w:p>
    <w:p w14:paraId="26FDF571" w14:textId="77BDC0D2" w:rsidR="0099366E" w:rsidRDefault="0099366E">
      <w:pPr>
        <w:spacing w:before="4" w:line="280" w:lineRule="exact"/>
        <w:rPr>
          <w:sz w:val="28"/>
          <w:szCs w:val="28"/>
        </w:rPr>
      </w:pPr>
    </w:p>
    <w:p w14:paraId="459B3126" w14:textId="77777777" w:rsidR="0099366E" w:rsidRDefault="0099366E">
      <w:pPr>
        <w:spacing w:before="4" w:line="280" w:lineRule="exact"/>
        <w:rPr>
          <w:sz w:val="28"/>
          <w:szCs w:val="28"/>
        </w:rPr>
      </w:pPr>
    </w:p>
    <w:p w14:paraId="25567A1E" w14:textId="77777777" w:rsidR="00BC4C19" w:rsidRDefault="00EE6020">
      <w:pPr>
        <w:spacing w:before="27" w:line="300" w:lineRule="exact"/>
        <w:ind w:left="2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pacing w:val="-1"/>
          <w:position w:val="-1"/>
          <w:sz w:val="27"/>
          <w:szCs w:val="27"/>
        </w:rPr>
        <w:lastRenderedPageBreak/>
        <w:t>P</w:t>
      </w:r>
      <w:r>
        <w:rPr>
          <w:rFonts w:ascii="Arial" w:eastAsia="Arial" w:hAnsi="Arial" w:cs="Arial"/>
          <w:b/>
          <w:position w:val="-1"/>
          <w:sz w:val="27"/>
          <w:szCs w:val="27"/>
        </w:rPr>
        <w:t>ROJ</w:t>
      </w:r>
      <w:r>
        <w:rPr>
          <w:rFonts w:ascii="Arial" w:eastAsia="Arial" w:hAnsi="Arial" w:cs="Arial"/>
          <w:b/>
          <w:spacing w:val="-5"/>
          <w:position w:val="-1"/>
          <w:sz w:val="27"/>
          <w:szCs w:val="27"/>
        </w:rPr>
        <w:t>E</w:t>
      </w:r>
      <w:r>
        <w:rPr>
          <w:rFonts w:ascii="Arial" w:eastAsia="Arial" w:hAnsi="Arial" w:cs="Arial"/>
          <w:b/>
          <w:position w:val="-1"/>
          <w:sz w:val="27"/>
          <w:szCs w:val="27"/>
        </w:rPr>
        <w:t>CT</w:t>
      </w:r>
    </w:p>
    <w:p w14:paraId="01979490" w14:textId="77777777" w:rsidR="00BC4C19" w:rsidRDefault="00BC4C19">
      <w:pPr>
        <w:spacing w:before="4" w:line="120" w:lineRule="exact"/>
        <w:rPr>
          <w:sz w:val="12"/>
          <w:szCs w:val="12"/>
        </w:rPr>
      </w:pPr>
    </w:p>
    <w:p w14:paraId="2F2B0C9D" w14:textId="77777777" w:rsidR="00BC4C19" w:rsidRDefault="00BC4C19">
      <w:pPr>
        <w:spacing w:line="200" w:lineRule="exact"/>
      </w:pPr>
    </w:p>
    <w:p w14:paraId="218FB4A3" w14:textId="77777777" w:rsidR="00BC4C19" w:rsidRDefault="00BC4C19">
      <w:pPr>
        <w:spacing w:line="200" w:lineRule="exact"/>
      </w:pPr>
    </w:p>
    <w:p w14:paraId="211188C7" w14:textId="77777777" w:rsidR="00BC4C19" w:rsidRDefault="00D719D0">
      <w:pPr>
        <w:ind w:left="216"/>
        <w:rPr>
          <w:sz w:val="1"/>
          <w:szCs w:val="1"/>
        </w:rPr>
      </w:pPr>
      <w:r>
        <w:pict w14:anchorId="3C34F81C">
          <v:shape id="_x0000_i1037" type="#_x0000_t75" style="width:679.3pt;height:.65pt">
            <v:imagedata r:id="rId6" o:title=""/>
          </v:shape>
        </w:pict>
      </w:r>
    </w:p>
    <w:p w14:paraId="38B8F4ED" w14:textId="77777777" w:rsidR="00BC4C19" w:rsidRDefault="00BC4C19">
      <w:pPr>
        <w:spacing w:before="1" w:line="260" w:lineRule="exact"/>
        <w:rPr>
          <w:sz w:val="26"/>
          <w:szCs w:val="26"/>
        </w:rPr>
      </w:pPr>
    </w:p>
    <w:p w14:paraId="2A98F3E4" w14:textId="6AB5CA22" w:rsidR="00BC4C19" w:rsidRDefault="00EE6020">
      <w:pPr>
        <w:spacing w:before="35"/>
        <w:ind w:left="21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P</w:t>
      </w:r>
      <w:r>
        <w:rPr>
          <w:rFonts w:ascii="Arial" w:eastAsia="Arial" w:hAnsi="Arial" w:cs="Arial"/>
          <w:b/>
          <w:spacing w:val="2"/>
          <w:sz w:val="21"/>
          <w:szCs w:val="21"/>
        </w:rPr>
        <w:t>r</w:t>
      </w:r>
      <w:r>
        <w:rPr>
          <w:rFonts w:ascii="Arial" w:eastAsia="Arial" w:hAnsi="Arial" w:cs="Arial"/>
          <w:b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j</w:t>
      </w:r>
      <w:r>
        <w:rPr>
          <w:rFonts w:ascii="Arial" w:eastAsia="Arial" w:hAnsi="Arial" w:cs="Arial"/>
          <w:b/>
          <w:spacing w:val="-2"/>
          <w:sz w:val="21"/>
          <w:szCs w:val="21"/>
        </w:rPr>
        <w:t>ec</w:t>
      </w:r>
      <w:r>
        <w:rPr>
          <w:rFonts w:ascii="Arial" w:eastAsia="Arial" w:hAnsi="Arial" w:cs="Arial"/>
          <w:b/>
          <w:sz w:val="21"/>
          <w:szCs w:val="21"/>
        </w:rPr>
        <w:t>t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sz w:val="21"/>
          <w:szCs w:val="21"/>
        </w:rPr>
        <w:t xml:space="preserve">: </w:t>
      </w:r>
      <w:r w:rsidR="008515E0" w:rsidRPr="008515E0">
        <w:rPr>
          <w:rFonts w:ascii="Arial" w:eastAsia="Arial" w:hAnsi="Arial" w:cs="Arial"/>
          <w:spacing w:val="2"/>
          <w:w w:val="101"/>
          <w:sz w:val="21"/>
          <w:szCs w:val="21"/>
        </w:rPr>
        <w:t>Automation of Service request solution</w:t>
      </w:r>
    </w:p>
    <w:p w14:paraId="48D12E12" w14:textId="77777777" w:rsidR="00BC4C19" w:rsidRDefault="00BC4C19">
      <w:pPr>
        <w:spacing w:before="19" w:line="220" w:lineRule="exact"/>
        <w:rPr>
          <w:sz w:val="22"/>
          <w:szCs w:val="22"/>
        </w:rPr>
      </w:pPr>
    </w:p>
    <w:p w14:paraId="10928DDA" w14:textId="626E52D8" w:rsidR="00BC4C19" w:rsidRDefault="00EE6020" w:rsidP="008515E0">
      <w:pPr>
        <w:ind w:left="21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sz w:val="21"/>
          <w:szCs w:val="21"/>
        </w:rPr>
        <w:t>ec</w:t>
      </w:r>
      <w:r>
        <w:rPr>
          <w:rFonts w:ascii="Arial" w:eastAsia="Arial" w:hAnsi="Arial" w:cs="Arial"/>
          <w:b/>
          <w:spacing w:val="-1"/>
          <w:sz w:val="21"/>
          <w:szCs w:val="21"/>
        </w:rPr>
        <w:t>hno</w:t>
      </w:r>
      <w:r>
        <w:rPr>
          <w:rFonts w:ascii="Arial" w:eastAsia="Arial" w:hAnsi="Arial" w:cs="Arial"/>
          <w:b/>
          <w:spacing w:val="1"/>
          <w:sz w:val="21"/>
          <w:szCs w:val="21"/>
        </w:rPr>
        <w:t>l</w:t>
      </w:r>
      <w:r>
        <w:rPr>
          <w:rFonts w:ascii="Arial" w:eastAsia="Arial" w:hAnsi="Arial" w:cs="Arial"/>
          <w:b/>
          <w:spacing w:val="-1"/>
          <w:sz w:val="21"/>
          <w:szCs w:val="21"/>
        </w:rPr>
        <w:t>og</w:t>
      </w:r>
      <w:r>
        <w:rPr>
          <w:rFonts w:ascii="Arial" w:eastAsia="Arial" w:hAnsi="Arial" w:cs="Arial"/>
          <w:b/>
          <w:sz w:val="21"/>
          <w:szCs w:val="21"/>
        </w:rPr>
        <w:t>y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U</w:t>
      </w:r>
      <w:r>
        <w:rPr>
          <w:rFonts w:ascii="Arial" w:eastAsia="Arial" w:hAnsi="Arial" w:cs="Arial"/>
          <w:b/>
          <w:spacing w:val="-2"/>
          <w:sz w:val="21"/>
          <w:szCs w:val="21"/>
        </w:rPr>
        <w:t>se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"/>
          <w:sz w:val="21"/>
          <w:szCs w:val="21"/>
        </w:rPr>
        <w:t xml:space="preserve"> </w:t>
      </w:r>
      <w:r w:rsidR="008515E0" w:rsidRPr="008515E0">
        <w:rPr>
          <w:rFonts w:ascii="Arial" w:eastAsia="Arial" w:hAnsi="Arial" w:cs="Arial"/>
          <w:spacing w:val="-1"/>
          <w:sz w:val="21"/>
          <w:szCs w:val="21"/>
        </w:rPr>
        <w:t>SharePoint Server 2016, Angular Js</w:t>
      </w:r>
      <w:r w:rsidR="008515E0">
        <w:rPr>
          <w:rFonts w:ascii="Arial" w:eastAsia="Arial" w:hAnsi="Arial" w:cs="Arial"/>
          <w:spacing w:val="-1"/>
          <w:sz w:val="21"/>
          <w:szCs w:val="21"/>
        </w:rPr>
        <w:t>.</w:t>
      </w:r>
      <w:r>
        <w:rPr>
          <w:rFonts w:ascii="Arial" w:eastAsia="Arial" w:hAnsi="Arial" w:cs="Arial"/>
          <w:b/>
          <w:spacing w:val="2"/>
          <w:position w:val="-1"/>
          <w:sz w:val="21"/>
          <w:szCs w:val="21"/>
        </w:rPr>
        <w:t xml:space="preserve"> </w:t>
      </w:r>
    </w:p>
    <w:p w14:paraId="6158938C" w14:textId="77777777" w:rsidR="00BC4C19" w:rsidRDefault="00BC4C19">
      <w:pPr>
        <w:spacing w:line="260" w:lineRule="exact"/>
        <w:rPr>
          <w:sz w:val="26"/>
          <w:szCs w:val="26"/>
        </w:rPr>
      </w:pPr>
    </w:p>
    <w:p w14:paraId="5085F337" w14:textId="77777777" w:rsidR="008515E0" w:rsidRPr="008515E0" w:rsidRDefault="00EE6020" w:rsidP="008515E0">
      <w:pPr>
        <w:spacing w:before="35" w:line="258" w:lineRule="auto"/>
        <w:ind w:left="191" w:right="295"/>
        <w:rPr>
          <w:rFonts w:ascii="Arial" w:eastAsia="Arial" w:hAnsi="Arial" w:cs="Arial"/>
          <w:spacing w:val="-1"/>
          <w:sz w:val="21"/>
          <w:szCs w:val="21"/>
        </w:rPr>
      </w:pPr>
      <w:r>
        <w:rPr>
          <w:rFonts w:ascii="Arial" w:eastAsia="Arial" w:hAnsi="Arial" w:cs="Arial"/>
          <w:b/>
          <w:spacing w:val="-2"/>
          <w:sz w:val="21"/>
          <w:szCs w:val="21"/>
        </w:rPr>
        <w:t>Techn</w:t>
      </w:r>
      <w:r>
        <w:rPr>
          <w:rFonts w:ascii="Arial" w:eastAsia="Arial" w:hAnsi="Arial" w:cs="Arial"/>
          <w:b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spacing w:val="-2"/>
          <w:sz w:val="21"/>
          <w:szCs w:val="21"/>
        </w:rPr>
        <w:t>ca</w:t>
      </w:r>
      <w:r>
        <w:rPr>
          <w:rFonts w:ascii="Arial" w:eastAsia="Arial" w:hAnsi="Arial" w:cs="Arial"/>
          <w:b/>
          <w:sz w:val="21"/>
          <w:szCs w:val="21"/>
        </w:rPr>
        <w:t>l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R</w:t>
      </w:r>
      <w:r>
        <w:rPr>
          <w:rFonts w:ascii="Arial" w:eastAsia="Arial" w:hAnsi="Arial" w:cs="Arial"/>
          <w:b/>
          <w:spacing w:val="-2"/>
          <w:sz w:val="21"/>
          <w:szCs w:val="21"/>
        </w:rPr>
        <w:t>espo</w:t>
      </w:r>
      <w:r>
        <w:rPr>
          <w:rFonts w:ascii="Arial" w:eastAsia="Arial" w:hAnsi="Arial" w:cs="Arial"/>
          <w:b/>
          <w:spacing w:val="-1"/>
          <w:sz w:val="21"/>
          <w:szCs w:val="21"/>
        </w:rPr>
        <w:t>ns</w:t>
      </w:r>
      <w:r>
        <w:rPr>
          <w:rFonts w:ascii="Arial" w:eastAsia="Arial" w:hAnsi="Arial" w:cs="Arial"/>
          <w:b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spacing w:val="-2"/>
          <w:sz w:val="21"/>
          <w:szCs w:val="21"/>
        </w:rPr>
        <w:t>b</w:t>
      </w:r>
      <w:r>
        <w:rPr>
          <w:rFonts w:ascii="Arial" w:eastAsia="Arial" w:hAnsi="Arial" w:cs="Arial"/>
          <w:b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spacing w:val="-3"/>
          <w:sz w:val="21"/>
          <w:szCs w:val="21"/>
        </w:rPr>
        <w:t>l</w:t>
      </w:r>
      <w:r>
        <w:rPr>
          <w:rFonts w:ascii="Arial" w:eastAsia="Arial" w:hAnsi="Arial" w:cs="Arial"/>
          <w:b/>
          <w:spacing w:val="1"/>
          <w:sz w:val="21"/>
          <w:szCs w:val="21"/>
        </w:rPr>
        <w:t>it</w:t>
      </w:r>
      <w:r>
        <w:rPr>
          <w:rFonts w:ascii="Arial" w:eastAsia="Arial" w:hAnsi="Arial" w:cs="Arial"/>
          <w:b/>
          <w:spacing w:val="-2"/>
          <w:sz w:val="21"/>
          <w:szCs w:val="21"/>
        </w:rPr>
        <w:t>y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 w:rsidR="008515E0" w:rsidRPr="008515E0">
        <w:rPr>
          <w:rFonts w:ascii="Arial" w:eastAsia="Arial" w:hAnsi="Arial" w:cs="Arial"/>
          <w:spacing w:val="-1"/>
          <w:sz w:val="21"/>
          <w:szCs w:val="21"/>
        </w:rPr>
        <w:t>Developing feature, Requirement collection,</w:t>
      </w:r>
    </w:p>
    <w:p w14:paraId="1B4A0E00" w14:textId="3DD06650" w:rsidR="00EE6020" w:rsidRDefault="008515E0" w:rsidP="008515E0">
      <w:pPr>
        <w:spacing w:before="35" w:line="258" w:lineRule="auto"/>
        <w:ind w:left="191" w:right="295"/>
        <w:rPr>
          <w:rFonts w:ascii="Arial" w:eastAsia="Arial" w:hAnsi="Arial" w:cs="Arial"/>
          <w:sz w:val="21"/>
          <w:szCs w:val="21"/>
        </w:rPr>
      </w:pPr>
      <w:r w:rsidRPr="008515E0">
        <w:rPr>
          <w:rFonts w:ascii="Arial" w:eastAsia="Arial" w:hAnsi="Arial" w:cs="Arial"/>
          <w:spacing w:val="-1"/>
          <w:sz w:val="21"/>
          <w:szCs w:val="21"/>
        </w:rPr>
        <w:t>Testing, Deployment.</w:t>
      </w:r>
    </w:p>
    <w:p w14:paraId="0090DEF0" w14:textId="7F184DD1" w:rsidR="00BC4C19" w:rsidRPr="00EE6020" w:rsidRDefault="00EE6020">
      <w:pPr>
        <w:spacing w:before="8" w:line="260" w:lineRule="exact"/>
        <w:rPr>
          <w:bCs/>
          <w:sz w:val="26"/>
          <w:szCs w:val="26"/>
        </w:rPr>
      </w:pPr>
      <w:r>
        <w:rPr>
          <w:rFonts w:ascii="Arial" w:eastAsia="Arial" w:hAnsi="Arial" w:cs="Arial"/>
          <w:b/>
          <w:spacing w:val="-2"/>
          <w:sz w:val="21"/>
          <w:szCs w:val="21"/>
        </w:rPr>
        <w:t xml:space="preserve">   Project Duration</w:t>
      </w:r>
      <w:r>
        <w:rPr>
          <w:rFonts w:ascii="Arial" w:eastAsia="Arial" w:hAnsi="Arial" w:cs="Arial"/>
          <w:b/>
          <w:sz w:val="21"/>
          <w:szCs w:val="21"/>
        </w:rPr>
        <w:t xml:space="preserve">: </w:t>
      </w:r>
      <w:r w:rsidR="008515E0">
        <w:rPr>
          <w:rFonts w:ascii="Arial" w:eastAsia="Arial" w:hAnsi="Arial" w:cs="Arial"/>
          <w:bCs/>
          <w:color w:val="FF0000"/>
          <w:sz w:val="21"/>
          <w:szCs w:val="21"/>
        </w:rPr>
        <w:t>Nov</w:t>
      </w:r>
      <w:r w:rsidRPr="00EE6020">
        <w:rPr>
          <w:rFonts w:ascii="Arial" w:eastAsia="Arial" w:hAnsi="Arial" w:cs="Arial"/>
          <w:bCs/>
          <w:color w:val="FF0000"/>
          <w:sz w:val="21"/>
          <w:szCs w:val="21"/>
        </w:rPr>
        <w:t xml:space="preserve"> 2020-</w:t>
      </w:r>
      <w:r w:rsidR="008515E0">
        <w:rPr>
          <w:rFonts w:ascii="Arial" w:eastAsia="Arial" w:hAnsi="Arial" w:cs="Arial"/>
          <w:bCs/>
          <w:color w:val="FF0000"/>
          <w:sz w:val="21"/>
          <w:szCs w:val="21"/>
        </w:rPr>
        <w:t>Jan</w:t>
      </w:r>
      <w:r w:rsidRPr="00EE6020">
        <w:rPr>
          <w:rFonts w:ascii="Arial" w:eastAsia="Arial" w:hAnsi="Arial" w:cs="Arial"/>
          <w:bCs/>
          <w:color w:val="FF0000"/>
          <w:sz w:val="21"/>
          <w:szCs w:val="21"/>
        </w:rPr>
        <w:t xml:space="preserve"> 202</w:t>
      </w:r>
      <w:r w:rsidR="008515E0">
        <w:rPr>
          <w:rFonts w:ascii="Arial" w:eastAsia="Arial" w:hAnsi="Arial" w:cs="Arial"/>
          <w:bCs/>
          <w:color w:val="FF0000"/>
          <w:sz w:val="21"/>
          <w:szCs w:val="21"/>
        </w:rPr>
        <w:t>1</w:t>
      </w:r>
    </w:p>
    <w:p w14:paraId="613B6BC7" w14:textId="77777777" w:rsidR="00EE6020" w:rsidRDefault="00EE6020">
      <w:pPr>
        <w:spacing w:line="258" w:lineRule="auto"/>
        <w:ind w:left="191" w:right="113"/>
        <w:rPr>
          <w:rFonts w:ascii="Arial" w:eastAsia="Arial" w:hAnsi="Arial" w:cs="Arial"/>
          <w:b/>
          <w:spacing w:val="-1"/>
          <w:sz w:val="21"/>
          <w:szCs w:val="21"/>
        </w:rPr>
      </w:pPr>
    </w:p>
    <w:p w14:paraId="17DA81F5" w14:textId="77777777" w:rsidR="008515E0" w:rsidRPr="008515E0" w:rsidRDefault="00EE6020" w:rsidP="008515E0">
      <w:pPr>
        <w:spacing w:line="258" w:lineRule="auto"/>
        <w:ind w:left="191" w:right="113"/>
        <w:rPr>
          <w:rFonts w:ascii="Arial" w:eastAsia="Arial" w:hAnsi="Arial" w:cs="Arial"/>
          <w:spacing w:val="2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S</w:t>
      </w:r>
      <w:r>
        <w:rPr>
          <w:rFonts w:ascii="Arial" w:eastAsia="Arial" w:hAnsi="Arial" w:cs="Arial"/>
          <w:b/>
          <w:spacing w:val="-2"/>
          <w:sz w:val="21"/>
          <w:szCs w:val="21"/>
        </w:rPr>
        <w:t>ho</w:t>
      </w:r>
      <w:r>
        <w:rPr>
          <w:rFonts w:ascii="Arial" w:eastAsia="Arial" w:hAnsi="Arial" w:cs="Arial"/>
          <w:b/>
          <w:spacing w:val="2"/>
          <w:sz w:val="21"/>
          <w:szCs w:val="21"/>
        </w:rPr>
        <w:t>r</w:t>
      </w:r>
      <w:r>
        <w:rPr>
          <w:rFonts w:ascii="Arial" w:eastAsia="Arial" w:hAnsi="Arial" w:cs="Arial"/>
          <w:b/>
          <w:sz w:val="21"/>
          <w:szCs w:val="21"/>
        </w:rPr>
        <w:t>t</w:t>
      </w:r>
      <w:r>
        <w:rPr>
          <w:rFonts w:ascii="Arial" w:eastAsia="Arial" w:hAnsi="Arial" w:cs="Arial"/>
          <w:b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pacing w:val="-2"/>
          <w:sz w:val="21"/>
          <w:szCs w:val="21"/>
        </w:rPr>
        <w:t>escr</w:t>
      </w:r>
      <w:r>
        <w:rPr>
          <w:rFonts w:ascii="Arial" w:eastAsia="Arial" w:hAnsi="Arial" w:cs="Arial"/>
          <w:b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spacing w:val="-2"/>
          <w:sz w:val="21"/>
          <w:szCs w:val="21"/>
        </w:rPr>
        <w:t>p</w:t>
      </w:r>
      <w:r>
        <w:rPr>
          <w:rFonts w:ascii="Arial" w:eastAsia="Arial" w:hAnsi="Arial" w:cs="Arial"/>
          <w:b/>
          <w:spacing w:val="-3"/>
          <w:sz w:val="21"/>
          <w:szCs w:val="21"/>
        </w:rPr>
        <w:t>t</w:t>
      </w:r>
      <w:r>
        <w:rPr>
          <w:rFonts w:ascii="Arial" w:eastAsia="Arial" w:hAnsi="Arial" w:cs="Arial"/>
          <w:b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spacing w:val="-2"/>
          <w:sz w:val="21"/>
          <w:szCs w:val="21"/>
        </w:rPr>
        <w:t>on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 w:rsidR="008515E0" w:rsidRPr="008515E0">
        <w:rPr>
          <w:rFonts w:ascii="Arial" w:eastAsia="Arial" w:hAnsi="Arial" w:cs="Arial"/>
          <w:spacing w:val="2"/>
          <w:sz w:val="21"/>
          <w:szCs w:val="21"/>
        </w:rPr>
        <w:t>This application is developed to process company’s</w:t>
      </w:r>
    </w:p>
    <w:p w14:paraId="3DA010D4" w14:textId="1D0E062F" w:rsidR="00BC4C19" w:rsidRDefault="008515E0" w:rsidP="008515E0">
      <w:pPr>
        <w:spacing w:line="258" w:lineRule="auto"/>
        <w:ind w:left="191" w:right="113"/>
      </w:pPr>
      <w:r w:rsidRPr="008515E0">
        <w:rPr>
          <w:rFonts w:ascii="Arial" w:eastAsia="Arial" w:hAnsi="Arial" w:cs="Arial"/>
          <w:spacing w:val="2"/>
          <w:sz w:val="21"/>
          <w:szCs w:val="21"/>
        </w:rPr>
        <w:t xml:space="preserve">internal request through </w:t>
      </w:r>
      <w:proofErr w:type="spellStart"/>
      <w:proofErr w:type="gramStart"/>
      <w:r w:rsidRPr="008515E0">
        <w:rPr>
          <w:rFonts w:ascii="Arial" w:eastAsia="Arial" w:hAnsi="Arial" w:cs="Arial"/>
          <w:spacing w:val="2"/>
          <w:sz w:val="21"/>
          <w:szCs w:val="21"/>
        </w:rPr>
        <w:t>a</w:t>
      </w:r>
      <w:proofErr w:type="spellEnd"/>
      <w:proofErr w:type="gramEnd"/>
      <w:r w:rsidRPr="008515E0">
        <w:rPr>
          <w:rFonts w:ascii="Arial" w:eastAsia="Arial" w:hAnsi="Arial" w:cs="Arial"/>
          <w:spacing w:val="2"/>
          <w:sz w:val="21"/>
          <w:szCs w:val="21"/>
        </w:rPr>
        <w:t xml:space="preserve"> approval Process</w:t>
      </w:r>
      <w:r>
        <w:rPr>
          <w:rFonts w:ascii="Arial" w:eastAsia="Arial" w:hAnsi="Arial" w:cs="Arial"/>
          <w:spacing w:val="2"/>
          <w:sz w:val="21"/>
          <w:szCs w:val="21"/>
        </w:rPr>
        <w:t>.</w:t>
      </w:r>
    </w:p>
    <w:p w14:paraId="40B25AD9" w14:textId="77777777" w:rsidR="00BC4C19" w:rsidRDefault="00BC4C19">
      <w:pPr>
        <w:spacing w:before="11" w:line="220" w:lineRule="exact"/>
        <w:rPr>
          <w:sz w:val="22"/>
          <w:szCs w:val="22"/>
        </w:rPr>
      </w:pPr>
    </w:p>
    <w:p w14:paraId="15541BC3" w14:textId="77777777" w:rsidR="00BC4C19" w:rsidRDefault="00D719D0">
      <w:pPr>
        <w:ind w:left="100"/>
        <w:rPr>
          <w:sz w:val="1"/>
          <w:szCs w:val="1"/>
        </w:rPr>
      </w:pPr>
      <w:r>
        <w:pict w14:anchorId="571F1BFE">
          <v:shape id="_x0000_i1038" type="#_x0000_t75" style="width:679.3pt;height:.65pt">
            <v:imagedata r:id="rId6" o:title=""/>
          </v:shape>
        </w:pict>
      </w:r>
    </w:p>
    <w:p w14:paraId="56B9D504" w14:textId="77777777" w:rsidR="00BC4C19" w:rsidRDefault="00BC4C19">
      <w:pPr>
        <w:spacing w:before="6" w:line="180" w:lineRule="exact"/>
        <w:rPr>
          <w:sz w:val="18"/>
          <w:szCs w:val="18"/>
        </w:rPr>
      </w:pPr>
    </w:p>
    <w:p w14:paraId="322DD7BD" w14:textId="77777777" w:rsidR="00BC4C19" w:rsidRDefault="00BC4C19">
      <w:pPr>
        <w:spacing w:line="200" w:lineRule="exact"/>
      </w:pPr>
    </w:p>
    <w:p w14:paraId="23BA4CF9" w14:textId="77777777" w:rsidR="00BC4C19" w:rsidRDefault="00BC4C19">
      <w:pPr>
        <w:spacing w:line="200" w:lineRule="exact"/>
      </w:pPr>
    </w:p>
    <w:p w14:paraId="3D27A1BB" w14:textId="572391FB" w:rsidR="00BC4C19" w:rsidRDefault="00EE6020">
      <w:pPr>
        <w:ind w:left="22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P</w:t>
      </w:r>
      <w:r>
        <w:rPr>
          <w:rFonts w:ascii="Arial" w:eastAsia="Arial" w:hAnsi="Arial" w:cs="Arial"/>
          <w:b/>
          <w:spacing w:val="6"/>
          <w:sz w:val="21"/>
          <w:szCs w:val="21"/>
        </w:rPr>
        <w:t>r</w:t>
      </w:r>
      <w:r>
        <w:rPr>
          <w:rFonts w:ascii="Arial" w:eastAsia="Arial" w:hAnsi="Arial" w:cs="Arial"/>
          <w:b/>
          <w:spacing w:val="-6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j</w:t>
      </w:r>
      <w:r>
        <w:rPr>
          <w:rFonts w:ascii="Arial" w:eastAsia="Arial" w:hAnsi="Arial" w:cs="Arial"/>
          <w:b/>
          <w:spacing w:val="-2"/>
          <w:sz w:val="21"/>
          <w:szCs w:val="21"/>
        </w:rPr>
        <w:t>ec</w:t>
      </w:r>
      <w:r>
        <w:rPr>
          <w:rFonts w:ascii="Arial" w:eastAsia="Arial" w:hAnsi="Arial" w:cs="Arial"/>
          <w:b/>
          <w:sz w:val="21"/>
          <w:szCs w:val="21"/>
        </w:rPr>
        <w:t>t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m</w:t>
      </w:r>
      <w:r>
        <w:rPr>
          <w:rFonts w:ascii="Arial" w:eastAsia="Arial" w:hAnsi="Arial" w:cs="Arial"/>
          <w:b/>
          <w:spacing w:val="-6"/>
          <w:sz w:val="21"/>
          <w:szCs w:val="21"/>
        </w:rPr>
        <w:t>e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-9"/>
          <w:sz w:val="21"/>
          <w:szCs w:val="21"/>
        </w:rPr>
        <w:t xml:space="preserve"> </w:t>
      </w:r>
      <w:r w:rsidR="008515E0">
        <w:rPr>
          <w:rFonts w:ascii="Arial" w:eastAsia="Arial" w:hAnsi="Arial" w:cs="Arial"/>
          <w:w w:val="101"/>
          <w:sz w:val="21"/>
          <w:szCs w:val="21"/>
        </w:rPr>
        <w:t>HSBC QMS development.</w:t>
      </w:r>
    </w:p>
    <w:p w14:paraId="34746265" w14:textId="77777777" w:rsidR="00BC4C19" w:rsidRDefault="00BC4C19">
      <w:pPr>
        <w:spacing w:before="2" w:line="240" w:lineRule="exact"/>
        <w:rPr>
          <w:sz w:val="24"/>
          <w:szCs w:val="24"/>
        </w:rPr>
      </w:pPr>
    </w:p>
    <w:p w14:paraId="6FEF7FE6" w14:textId="3D909E94" w:rsidR="00BC4C19" w:rsidRDefault="00EE6020">
      <w:pPr>
        <w:ind w:left="22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sz w:val="21"/>
          <w:szCs w:val="21"/>
        </w:rPr>
        <w:t>ec</w:t>
      </w:r>
      <w:r>
        <w:rPr>
          <w:rFonts w:ascii="Arial" w:eastAsia="Arial" w:hAnsi="Arial" w:cs="Arial"/>
          <w:b/>
          <w:spacing w:val="-1"/>
          <w:sz w:val="21"/>
          <w:szCs w:val="21"/>
        </w:rPr>
        <w:t>hno</w:t>
      </w:r>
      <w:r>
        <w:rPr>
          <w:rFonts w:ascii="Arial" w:eastAsia="Arial" w:hAnsi="Arial" w:cs="Arial"/>
          <w:b/>
          <w:spacing w:val="1"/>
          <w:sz w:val="21"/>
          <w:szCs w:val="21"/>
        </w:rPr>
        <w:t>l</w:t>
      </w:r>
      <w:r>
        <w:rPr>
          <w:rFonts w:ascii="Arial" w:eastAsia="Arial" w:hAnsi="Arial" w:cs="Arial"/>
          <w:b/>
          <w:spacing w:val="-1"/>
          <w:sz w:val="21"/>
          <w:szCs w:val="21"/>
        </w:rPr>
        <w:t>og</w:t>
      </w:r>
      <w:r>
        <w:rPr>
          <w:rFonts w:ascii="Arial" w:eastAsia="Arial" w:hAnsi="Arial" w:cs="Arial"/>
          <w:b/>
          <w:sz w:val="21"/>
          <w:szCs w:val="21"/>
        </w:rPr>
        <w:t>y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U</w:t>
      </w:r>
      <w:r>
        <w:rPr>
          <w:rFonts w:ascii="Arial" w:eastAsia="Arial" w:hAnsi="Arial" w:cs="Arial"/>
          <w:b/>
          <w:spacing w:val="-2"/>
          <w:sz w:val="21"/>
          <w:szCs w:val="21"/>
        </w:rPr>
        <w:t>se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"/>
          <w:sz w:val="21"/>
          <w:szCs w:val="21"/>
        </w:rPr>
        <w:t xml:space="preserve"> </w:t>
      </w:r>
      <w:r w:rsidR="008515E0">
        <w:rPr>
          <w:rFonts w:ascii="Arial" w:eastAsia="Arial" w:hAnsi="Arial" w:cs="Arial"/>
          <w:spacing w:val="2"/>
          <w:sz w:val="21"/>
          <w:szCs w:val="21"/>
        </w:rPr>
        <w:t>.Net Core, Angular 8.</w:t>
      </w:r>
    </w:p>
    <w:p w14:paraId="520A9822" w14:textId="77777777" w:rsidR="00BC4C19" w:rsidRDefault="00BC4C19">
      <w:pPr>
        <w:spacing w:before="7" w:line="220" w:lineRule="exact"/>
        <w:rPr>
          <w:sz w:val="22"/>
          <w:szCs w:val="22"/>
        </w:rPr>
      </w:pPr>
    </w:p>
    <w:p w14:paraId="02F127BD" w14:textId="77777777" w:rsidR="008515E0" w:rsidRPr="008515E0" w:rsidRDefault="00EE6020" w:rsidP="008515E0">
      <w:pPr>
        <w:spacing w:before="35" w:line="258" w:lineRule="auto"/>
        <w:ind w:left="191" w:right="295"/>
        <w:rPr>
          <w:rFonts w:ascii="Arial" w:eastAsia="Arial" w:hAnsi="Arial" w:cs="Arial"/>
          <w:spacing w:val="-1"/>
          <w:sz w:val="21"/>
          <w:szCs w:val="21"/>
        </w:rPr>
      </w:pPr>
      <w:r>
        <w:rPr>
          <w:rFonts w:ascii="Arial" w:eastAsia="Arial" w:hAnsi="Arial" w:cs="Arial"/>
          <w:b/>
          <w:spacing w:val="-6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sz w:val="21"/>
          <w:szCs w:val="21"/>
        </w:rPr>
        <w:t>ech</w:t>
      </w:r>
      <w:r>
        <w:rPr>
          <w:rFonts w:ascii="Arial" w:eastAsia="Arial" w:hAnsi="Arial" w:cs="Arial"/>
          <w:b/>
          <w:spacing w:val="-6"/>
          <w:sz w:val="21"/>
          <w:szCs w:val="21"/>
        </w:rPr>
        <w:t>n</w:t>
      </w:r>
      <w:r>
        <w:rPr>
          <w:rFonts w:ascii="Arial" w:eastAsia="Arial" w:hAnsi="Arial" w:cs="Arial"/>
          <w:b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spacing w:val="-2"/>
          <w:sz w:val="21"/>
          <w:szCs w:val="21"/>
        </w:rPr>
        <w:t>ca</w:t>
      </w:r>
      <w:r>
        <w:rPr>
          <w:rFonts w:ascii="Arial" w:eastAsia="Arial" w:hAnsi="Arial" w:cs="Arial"/>
          <w:b/>
          <w:sz w:val="21"/>
          <w:szCs w:val="21"/>
        </w:rPr>
        <w:t>l</w:t>
      </w:r>
      <w:r>
        <w:rPr>
          <w:rFonts w:ascii="Arial" w:eastAsia="Arial" w:hAnsi="Arial" w:cs="Arial"/>
          <w:b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R</w:t>
      </w:r>
      <w:r>
        <w:rPr>
          <w:rFonts w:ascii="Arial" w:eastAsia="Arial" w:hAnsi="Arial" w:cs="Arial"/>
          <w:b/>
          <w:spacing w:val="-2"/>
          <w:sz w:val="21"/>
          <w:szCs w:val="21"/>
        </w:rPr>
        <w:t>es</w:t>
      </w:r>
      <w:r>
        <w:rPr>
          <w:rFonts w:ascii="Arial" w:eastAsia="Arial" w:hAnsi="Arial" w:cs="Arial"/>
          <w:b/>
          <w:spacing w:val="-6"/>
          <w:sz w:val="21"/>
          <w:szCs w:val="21"/>
        </w:rPr>
        <w:t>pon</w:t>
      </w:r>
      <w:r>
        <w:rPr>
          <w:rFonts w:ascii="Arial" w:eastAsia="Arial" w:hAnsi="Arial" w:cs="Arial"/>
          <w:b/>
          <w:spacing w:val="-1"/>
          <w:sz w:val="21"/>
          <w:szCs w:val="21"/>
        </w:rPr>
        <w:t>s</w:t>
      </w:r>
      <w:r>
        <w:rPr>
          <w:rFonts w:ascii="Arial" w:eastAsia="Arial" w:hAnsi="Arial" w:cs="Arial"/>
          <w:b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spacing w:val="-6"/>
          <w:sz w:val="21"/>
          <w:szCs w:val="21"/>
        </w:rPr>
        <w:t>b</w:t>
      </w:r>
      <w:r>
        <w:rPr>
          <w:rFonts w:ascii="Arial" w:eastAsia="Arial" w:hAnsi="Arial" w:cs="Arial"/>
          <w:b/>
          <w:spacing w:val="1"/>
          <w:sz w:val="21"/>
          <w:szCs w:val="21"/>
        </w:rPr>
        <w:t>ili</w:t>
      </w:r>
      <w:r>
        <w:rPr>
          <w:rFonts w:ascii="Arial" w:eastAsia="Arial" w:hAnsi="Arial" w:cs="Arial"/>
          <w:b/>
          <w:spacing w:val="5"/>
          <w:sz w:val="21"/>
          <w:szCs w:val="21"/>
        </w:rPr>
        <w:t>t</w:t>
      </w:r>
      <w:r>
        <w:rPr>
          <w:rFonts w:ascii="Arial" w:eastAsia="Arial" w:hAnsi="Arial" w:cs="Arial"/>
          <w:b/>
          <w:spacing w:val="-10"/>
          <w:sz w:val="21"/>
          <w:szCs w:val="21"/>
        </w:rPr>
        <w:t>y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8"/>
          <w:sz w:val="21"/>
          <w:szCs w:val="21"/>
        </w:rPr>
        <w:t xml:space="preserve"> </w:t>
      </w:r>
      <w:r w:rsidR="008515E0" w:rsidRPr="008515E0">
        <w:rPr>
          <w:rFonts w:ascii="Arial" w:eastAsia="Arial" w:hAnsi="Arial" w:cs="Arial"/>
          <w:spacing w:val="-1"/>
          <w:sz w:val="21"/>
          <w:szCs w:val="21"/>
        </w:rPr>
        <w:t>Developing feature, Requirement collection,</w:t>
      </w:r>
    </w:p>
    <w:p w14:paraId="6D4AFB66" w14:textId="788E2FB6" w:rsidR="00EE6020" w:rsidRDefault="008515E0" w:rsidP="008515E0">
      <w:pPr>
        <w:spacing w:line="342" w:lineRule="auto"/>
        <w:ind w:left="221" w:right="578"/>
        <w:rPr>
          <w:rFonts w:ascii="Arial" w:eastAsia="Arial" w:hAnsi="Arial" w:cs="Arial"/>
          <w:sz w:val="21"/>
          <w:szCs w:val="21"/>
        </w:rPr>
      </w:pPr>
      <w:r w:rsidRPr="008515E0">
        <w:rPr>
          <w:rFonts w:ascii="Arial" w:eastAsia="Arial" w:hAnsi="Arial" w:cs="Arial"/>
          <w:spacing w:val="-1"/>
          <w:sz w:val="21"/>
          <w:szCs w:val="21"/>
        </w:rPr>
        <w:t>Testing, Deployment.</w:t>
      </w:r>
    </w:p>
    <w:p w14:paraId="17C5E946" w14:textId="6D893F85" w:rsidR="00EE6020" w:rsidRDefault="00EE6020">
      <w:pPr>
        <w:spacing w:line="342" w:lineRule="auto"/>
        <w:ind w:left="221" w:right="57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2"/>
          <w:sz w:val="21"/>
          <w:szCs w:val="21"/>
        </w:rPr>
        <w:t>Project Duration</w:t>
      </w:r>
      <w:r>
        <w:rPr>
          <w:rFonts w:ascii="Arial" w:eastAsia="Arial" w:hAnsi="Arial" w:cs="Arial"/>
          <w:b/>
          <w:sz w:val="21"/>
          <w:szCs w:val="21"/>
        </w:rPr>
        <w:t xml:space="preserve">: </w:t>
      </w:r>
      <w:r w:rsidR="00404AAF">
        <w:rPr>
          <w:rFonts w:ascii="Arial" w:eastAsia="Arial" w:hAnsi="Arial" w:cs="Arial"/>
          <w:bCs/>
          <w:color w:val="FF0000"/>
          <w:sz w:val="21"/>
          <w:szCs w:val="21"/>
        </w:rPr>
        <w:t>Dec</w:t>
      </w:r>
      <w:r w:rsidRPr="00EE6020">
        <w:rPr>
          <w:rFonts w:ascii="Arial" w:eastAsia="Arial" w:hAnsi="Arial" w:cs="Arial"/>
          <w:bCs/>
          <w:color w:val="FF0000"/>
          <w:sz w:val="21"/>
          <w:szCs w:val="21"/>
        </w:rPr>
        <w:t xml:space="preserve"> 2020-</w:t>
      </w:r>
      <w:r w:rsidR="00404AAF">
        <w:rPr>
          <w:rFonts w:ascii="Arial" w:eastAsia="Arial" w:hAnsi="Arial" w:cs="Arial"/>
          <w:bCs/>
          <w:color w:val="FF0000"/>
          <w:sz w:val="21"/>
          <w:szCs w:val="21"/>
        </w:rPr>
        <w:t>Continue</w:t>
      </w:r>
    </w:p>
    <w:p w14:paraId="4186CF05" w14:textId="77777777" w:rsidR="00BC4C19" w:rsidRDefault="00BC4C19">
      <w:pPr>
        <w:spacing w:before="7" w:line="200" w:lineRule="exact"/>
      </w:pPr>
    </w:p>
    <w:p w14:paraId="6BC0DA71" w14:textId="03E9A8E1" w:rsidR="00BC4C19" w:rsidRDefault="00EE6020">
      <w:pPr>
        <w:spacing w:line="220" w:lineRule="exact"/>
        <w:ind w:left="22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position w:val="-1"/>
          <w:sz w:val="21"/>
          <w:szCs w:val="21"/>
        </w:rPr>
        <w:t>S</w:t>
      </w:r>
      <w:r>
        <w:rPr>
          <w:rFonts w:ascii="Arial" w:eastAsia="Arial" w:hAnsi="Arial" w:cs="Arial"/>
          <w:b/>
          <w:spacing w:val="-6"/>
          <w:position w:val="-1"/>
          <w:sz w:val="21"/>
          <w:szCs w:val="21"/>
        </w:rPr>
        <w:t>ho</w:t>
      </w:r>
      <w:r>
        <w:rPr>
          <w:rFonts w:ascii="Arial" w:eastAsia="Arial" w:hAnsi="Arial" w:cs="Arial"/>
          <w:b/>
          <w:spacing w:val="6"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position w:val="-1"/>
          <w:sz w:val="21"/>
          <w:szCs w:val="21"/>
        </w:rPr>
        <w:t>t</w:t>
      </w:r>
      <w:r>
        <w:rPr>
          <w:rFonts w:ascii="Arial" w:eastAsia="Arial" w:hAnsi="Arial" w:cs="Arial"/>
          <w:b/>
          <w:spacing w:val="11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1"/>
          <w:szCs w:val="21"/>
        </w:rPr>
        <w:t>D</w:t>
      </w:r>
      <w:r>
        <w:rPr>
          <w:rFonts w:ascii="Arial" w:eastAsia="Arial" w:hAnsi="Arial" w:cs="Arial"/>
          <w:b/>
          <w:spacing w:val="-2"/>
          <w:position w:val="-1"/>
          <w:sz w:val="21"/>
          <w:szCs w:val="21"/>
        </w:rPr>
        <w:t>es</w:t>
      </w:r>
      <w:r>
        <w:rPr>
          <w:rFonts w:ascii="Arial" w:eastAsia="Arial" w:hAnsi="Arial" w:cs="Arial"/>
          <w:b/>
          <w:spacing w:val="-10"/>
          <w:position w:val="-1"/>
          <w:sz w:val="21"/>
          <w:szCs w:val="21"/>
        </w:rPr>
        <w:t>c</w:t>
      </w:r>
      <w:r>
        <w:rPr>
          <w:rFonts w:ascii="Arial" w:eastAsia="Arial" w:hAnsi="Arial" w:cs="Arial"/>
          <w:b/>
          <w:spacing w:val="5"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spacing w:val="1"/>
          <w:position w:val="-1"/>
          <w:sz w:val="21"/>
          <w:szCs w:val="21"/>
        </w:rPr>
        <w:t>i</w:t>
      </w:r>
      <w:r>
        <w:rPr>
          <w:rFonts w:ascii="Arial" w:eastAsia="Arial" w:hAnsi="Arial" w:cs="Arial"/>
          <w:b/>
          <w:spacing w:val="-10"/>
          <w:position w:val="-1"/>
          <w:sz w:val="21"/>
          <w:szCs w:val="21"/>
        </w:rPr>
        <w:t>p</w:t>
      </w:r>
      <w:r>
        <w:rPr>
          <w:rFonts w:ascii="Arial" w:eastAsia="Arial" w:hAnsi="Arial" w:cs="Arial"/>
          <w:b/>
          <w:spacing w:val="1"/>
          <w:position w:val="-1"/>
          <w:sz w:val="21"/>
          <w:szCs w:val="21"/>
        </w:rPr>
        <w:t>ti</w:t>
      </w:r>
      <w:r>
        <w:rPr>
          <w:rFonts w:ascii="Arial" w:eastAsia="Arial" w:hAnsi="Arial" w:cs="Arial"/>
          <w:b/>
          <w:spacing w:val="-6"/>
          <w:position w:val="-1"/>
          <w:sz w:val="21"/>
          <w:szCs w:val="21"/>
        </w:rPr>
        <w:t>on</w:t>
      </w:r>
      <w:r>
        <w:rPr>
          <w:rFonts w:ascii="Arial" w:eastAsia="Arial" w:hAnsi="Arial" w:cs="Arial"/>
          <w:b/>
          <w:position w:val="-1"/>
          <w:sz w:val="21"/>
          <w:szCs w:val="21"/>
        </w:rPr>
        <w:t>:</w:t>
      </w:r>
      <w:r>
        <w:rPr>
          <w:rFonts w:ascii="Arial" w:eastAsia="Arial" w:hAnsi="Arial" w:cs="Arial"/>
          <w:b/>
          <w:spacing w:val="1"/>
          <w:position w:val="-1"/>
          <w:sz w:val="21"/>
          <w:szCs w:val="21"/>
        </w:rPr>
        <w:t xml:space="preserve"> </w:t>
      </w:r>
      <w:r w:rsidR="00404AAF">
        <w:rPr>
          <w:rFonts w:ascii="Arial" w:eastAsia="Arial" w:hAnsi="Arial" w:cs="Arial"/>
          <w:w w:val="101"/>
          <w:position w:val="-1"/>
          <w:sz w:val="21"/>
          <w:szCs w:val="21"/>
        </w:rPr>
        <w:t>This application is developing for serving the customer in a queue.</w:t>
      </w:r>
    </w:p>
    <w:p w14:paraId="608902E8" w14:textId="77777777" w:rsidR="00BC4C19" w:rsidRDefault="00BC4C19">
      <w:pPr>
        <w:spacing w:before="1" w:line="100" w:lineRule="exact"/>
        <w:rPr>
          <w:sz w:val="10"/>
          <w:szCs w:val="10"/>
        </w:rPr>
      </w:pPr>
    </w:p>
    <w:p w14:paraId="034160D1" w14:textId="77777777" w:rsidR="00BC4C19" w:rsidRDefault="00BC4C19">
      <w:pPr>
        <w:spacing w:line="200" w:lineRule="exact"/>
      </w:pPr>
    </w:p>
    <w:p w14:paraId="7E2BDFEE" w14:textId="77777777" w:rsidR="00BC4C19" w:rsidRDefault="00BC4C19">
      <w:pPr>
        <w:spacing w:line="200" w:lineRule="exact"/>
      </w:pPr>
    </w:p>
    <w:p w14:paraId="743A9B88" w14:textId="77777777" w:rsidR="00BC4C19" w:rsidRDefault="00D719D0">
      <w:pPr>
        <w:ind w:left="216"/>
        <w:rPr>
          <w:sz w:val="1"/>
          <w:szCs w:val="1"/>
        </w:rPr>
      </w:pPr>
      <w:r>
        <w:pict w14:anchorId="5F81C699">
          <v:shape id="_x0000_i1039" type="#_x0000_t75" style="width:679.3pt;height:.65pt">
            <v:imagedata r:id="rId6" o:title=""/>
          </v:shape>
        </w:pict>
      </w:r>
    </w:p>
    <w:p w14:paraId="076D9ABC" w14:textId="058ECFA4" w:rsidR="00BC4C19" w:rsidRDefault="00BC4C19">
      <w:pPr>
        <w:spacing w:line="200" w:lineRule="exact"/>
      </w:pPr>
    </w:p>
    <w:p w14:paraId="52C086CA" w14:textId="3EFFE6C6" w:rsidR="00EE6020" w:rsidRDefault="00EE6020">
      <w:pPr>
        <w:spacing w:line="200" w:lineRule="exact"/>
      </w:pPr>
    </w:p>
    <w:p w14:paraId="7A450947" w14:textId="1106F68B" w:rsidR="00EE6020" w:rsidRDefault="00EE6020">
      <w:pPr>
        <w:spacing w:line="200" w:lineRule="exact"/>
      </w:pPr>
    </w:p>
    <w:p w14:paraId="532CE2D3" w14:textId="7C06988F" w:rsidR="00714970" w:rsidRDefault="00714970">
      <w:pPr>
        <w:spacing w:line="200" w:lineRule="exact"/>
      </w:pPr>
    </w:p>
    <w:p w14:paraId="241792F9" w14:textId="376E1906" w:rsidR="00714970" w:rsidRDefault="00714970">
      <w:pPr>
        <w:spacing w:line="200" w:lineRule="exact"/>
      </w:pPr>
    </w:p>
    <w:p w14:paraId="15C2C85C" w14:textId="6C8D2858" w:rsidR="00714970" w:rsidRDefault="00714970">
      <w:pPr>
        <w:spacing w:line="200" w:lineRule="exact"/>
      </w:pPr>
    </w:p>
    <w:p w14:paraId="7E519746" w14:textId="1B255A6F" w:rsidR="00714970" w:rsidRDefault="00714970">
      <w:pPr>
        <w:spacing w:line="200" w:lineRule="exact"/>
      </w:pPr>
    </w:p>
    <w:p w14:paraId="030B0D80" w14:textId="5A118B51" w:rsidR="00714970" w:rsidRDefault="00714970">
      <w:pPr>
        <w:spacing w:line="200" w:lineRule="exact"/>
      </w:pPr>
    </w:p>
    <w:p w14:paraId="6E1A7585" w14:textId="081B7105" w:rsidR="00714970" w:rsidRDefault="00714970">
      <w:pPr>
        <w:spacing w:line="200" w:lineRule="exact"/>
      </w:pPr>
    </w:p>
    <w:p w14:paraId="1FCB907B" w14:textId="77777777" w:rsidR="00714970" w:rsidRDefault="00714970">
      <w:pPr>
        <w:spacing w:line="200" w:lineRule="exact"/>
      </w:pPr>
    </w:p>
    <w:p w14:paraId="20229B02" w14:textId="6AA169CD" w:rsidR="00EE6020" w:rsidRDefault="00EE6020">
      <w:pPr>
        <w:spacing w:line="200" w:lineRule="exact"/>
      </w:pPr>
    </w:p>
    <w:p w14:paraId="4D64C1A7" w14:textId="77777777" w:rsidR="00EE6020" w:rsidRDefault="00EE6020">
      <w:pPr>
        <w:spacing w:line="200" w:lineRule="exact"/>
      </w:pPr>
    </w:p>
    <w:p w14:paraId="12D5C82F" w14:textId="77777777" w:rsidR="00BC4C19" w:rsidRDefault="00BC4C19">
      <w:pPr>
        <w:spacing w:before="4" w:line="240" w:lineRule="exact"/>
        <w:rPr>
          <w:sz w:val="24"/>
          <w:szCs w:val="24"/>
        </w:rPr>
      </w:pPr>
    </w:p>
    <w:p w14:paraId="72600690" w14:textId="36007BE8" w:rsidR="00EE6020" w:rsidRDefault="00EE6020" w:rsidP="00404AAF">
      <w:pPr>
        <w:spacing w:before="90" w:line="220" w:lineRule="exact"/>
        <w:rPr>
          <w:rFonts w:ascii="Arial" w:eastAsia="Arial" w:hAnsi="Arial" w:cs="Arial"/>
          <w:sz w:val="21"/>
          <w:szCs w:val="21"/>
        </w:rPr>
        <w:sectPr w:rsidR="00EE6020" w:rsidSect="00714970">
          <w:type w:val="continuous"/>
          <w:pgSz w:w="15840" w:h="12240" w:orient="landscape" w:code="1"/>
          <w:pgMar w:top="1120" w:right="900" w:bottom="0" w:left="900" w:header="720" w:footer="720" w:gutter="0"/>
          <w:cols w:space="720"/>
          <w:docGrid w:linePitch="272"/>
        </w:sectPr>
      </w:pPr>
    </w:p>
    <w:p w14:paraId="71E3683E" w14:textId="77777777" w:rsidR="00BC4C19" w:rsidRDefault="00BC4C19">
      <w:pPr>
        <w:spacing w:line="200" w:lineRule="exact"/>
      </w:pPr>
    </w:p>
    <w:p w14:paraId="3C2300BE" w14:textId="77777777" w:rsidR="00BC4C19" w:rsidRDefault="00EE6020">
      <w:pPr>
        <w:spacing w:before="27"/>
        <w:ind w:left="1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pacing w:val="-16"/>
          <w:sz w:val="27"/>
          <w:szCs w:val="27"/>
        </w:rPr>
        <w:lastRenderedPageBreak/>
        <w:t>A</w:t>
      </w:r>
      <w:r>
        <w:rPr>
          <w:rFonts w:ascii="Arial" w:eastAsia="Arial" w:hAnsi="Arial" w:cs="Arial"/>
          <w:b/>
          <w:sz w:val="27"/>
          <w:szCs w:val="27"/>
        </w:rPr>
        <w:t>CH</w:t>
      </w:r>
      <w:r>
        <w:rPr>
          <w:rFonts w:ascii="Arial" w:eastAsia="Arial" w:hAnsi="Arial" w:cs="Arial"/>
          <w:b/>
          <w:spacing w:val="4"/>
          <w:sz w:val="27"/>
          <w:szCs w:val="27"/>
        </w:rPr>
        <w:t>I</w:t>
      </w:r>
      <w:r>
        <w:rPr>
          <w:rFonts w:ascii="Arial" w:eastAsia="Arial" w:hAnsi="Arial" w:cs="Arial"/>
          <w:b/>
          <w:spacing w:val="-5"/>
          <w:sz w:val="27"/>
          <w:szCs w:val="27"/>
        </w:rPr>
        <w:t>E</w:t>
      </w:r>
      <w:r>
        <w:rPr>
          <w:rFonts w:ascii="Arial" w:eastAsia="Arial" w:hAnsi="Arial" w:cs="Arial"/>
          <w:b/>
          <w:spacing w:val="-1"/>
          <w:sz w:val="27"/>
          <w:szCs w:val="27"/>
        </w:rPr>
        <w:t>V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pacing w:val="1"/>
          <w:sz w:val="27"/>
          <w:szCs w:val="27"/>
        </w:rPr>
        <w:t>M</w:t>
      </w:r>
      <w:r>
        <w:rPr>
          <w:rFonts w:ascii="Arial" w:eastAsia="Arial" w:hAnsi="Arial" w:cs="Arial"/>
          <w:b/>
          <w:spacing w:val="-1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N</w:t>
      </w:r>
      <w:r>
        <w:rPr>
          <w:rFonts w:ascii="Arial" w:eastAsia="Arial" w:hAnsi="Arial" w:cs="Arial"/>
          <w:b/>
          <w:spacing w:val="-14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>S</w:t>
      </w:r>
    </w:p>
    <w:p w14:paraId="25E05A5B" w14:textId="77777777" w:rsidR="00BC4C19" w:rsidRDefault="00BC4C19">
      <w:pPr>
        <w:spacing w:before="2" w:line="100" w:lineRule="exact"/>
        <w:rPr>
          <w:sz w:val="10"/>
          <w:szCs w:val="10"/>
        </w:rPr>
      </w:pPr>
    </w:p>
    <w:p w14:paraId="2AF72D07" w14:textId="77777777" w:rsidR="00BC4C19" w:rsidRDefault="00BC4C19">
      <w:pPr>
        <w:spacing w:line="200" w:lineRule="exact"/>
      </w:pPr>
    </w:p>
    <w:p w14:paraId="67872275" w14:textId="50053A36" w:rsidR="00BC4C19" w:rsidRDefault="00404AAF">
      <w:pPr>
        <w:ind w:left="1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5"/>
          <w:sz w:val="21"/>
          <w:szCs w:val="21"/>
        </w:rPr>
        <w:t>National</w:t>
      </w:r>
      <w:r w:rsidR="00EE6020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Collegiate</w:t>
      </w:r>
      <w:r w:rsidR="00EE6020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0"/>
          <w:sz w:val="21"/>
          <w:szCs w:val="21"/>
        </w:rPr>
        <w:t>P</w:t>
      </w:r>
      <w:r w:rsidR="00EE6020">
        <w:rPr>
          <w:rFonts w:ascii="Arial" w:eastAsia="Arial" w:hAnsi="Arial" w:cs="Arial"/>
          <w:spacing w:val="1"/>
          <w:sz w:val="21"/>
          <w:szCs w:val="21"/>
        </w:rPr>
        <w:t>r</w:t>
      </w:r>
      <w:r w:rsidR="00EE6020">
        <w:rPr>
          <w:rFonts w:ascii="Arial" w:eastAsia="Arial" w:hAnsi="Arial" w:cs="Arial"/>
          <w:spacing w:val="-6"/>
          <w:sz w:val="21"/>
          <w:szCs w:val="21"/>
        </w:rPr>
        <w:t>o</w:t>
      </w:r>
      <w:r w:rsidR="00EE6020">
        <w:rPr>
          <w:rFonts w:ascii="Arial" w:eastAsia="Arial" w:hAnsi="Arial" w:cs="Arial"/>
          <w:spacing w:val="-2"/>
          <w:sz w:val="21"/>
          <w:szCs w:val="21"/>
        </w:rPr>
        <w:t>g</w:t>
      </w:r>
      <w:r w:rsidR="00EE6020">
        <w:rPr>
          <w:rFonts w:ascii="Arial" w:eastAsia="Arial" w:hAnsi="Arial" w:cs="Arial"/>
          <w:spacing w:val="1"/>
          <w:sz w:val="21"/>
          <w:szCs w:val="21"/>
        </w:rPr>
        <w:t>r</w:t>
      </w:r>
      <w:r w:rsidR="00EE6020">
        <w:rPr>
          <w:rFonts w:ascii="Arial" w:eastAsia="Arial" w:hAnsi="Arial" w:cs="Arial"/>
          <w:spacing w:val="-10"/>
          <w:sz w:val="21"/>
          <w:szCs w:val="21"/>
        </w:rPr>
        <w:t>a</w:t>
      </w:r>
      <w:r w:rsidR="00EE6020">
        <w:rPr>
          <w:rFonts w:ascii="Arial" w:eastAsia="Arial" w:hAnsi="Arial" w:cs="Arial"/>
          <w:spacing w:val="-1"/>
          <w:sz w:val="21"/>
          <w:szCs w:val="21"/>
        </w:rPr>
        <w:t>m</w:t>
      </w:r>
      <w:r w:rsidR="00EE6020">
        <w:rPr>
          <w:rFonts w:ascii="Arial" w:eastAsia="Arial" w:hAnsi="Arial" w:cs="Arial"/>
          <w:spacing w:val="8"/>
          <w:sz w:val="21"/>
          <w:szCs w:val="21"/>
        </w:rPr>
        <w:t>m</w:t>
      </w:r>
      <w:r w:rsidR="00EE6020">
        <w:rPr>
          <w:rFonts w:ascii="Arial" w:eastAsia="Arial" w:hAnsi="Arial" w:cs="Arial"/>
          <w:spacing w:val="-7"/>
          <w:sz w:val="21"/>
          <w:szCs w:val="21"/>
        </w:rPr>
        <w:t>i</w:t>
      </w:r>
      <w:r w:rsidR="00EE6020">
        <w:rPr>
          <w:rFonts w:ascii="Arial" w:eastAsia="Arial" w:hAnsi="Arial" w:cs="Arial"/>
          <w:spacing w:val="-14"/>
          <w:sz w:val="21"/>
          <w:szCs w:val="21"/>
        </w:rPr>
        <w:t>n</w:t>
      </w:r>
      <w:r w:rsidR="00EE6020">
        <w:rPr>
          <w:rFonts w:ascii="Arial" w:eastAsia="Arial" w:hAnsi="Arial" w:cs="Arial"/>
          <w:sz w:val="21"/>
          <w:szCs w:val="21"/>
        </w:rPr>
        <w:t>g</w:t>
      </w:r>
      <w:r w:rsidR="00EE6020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="00EE6020">
        <w:rPr>
          <w:rFonts w:ascii="Arial" w:eastAsia="Arial" w:hAnsi="Arial" w:cs="Arial"/>
          <w:spacing w:val="-1"/>
          <w:sz w:val="21"/>
          <w:szCs w:val="21"/>
        </w:rPr>
        <w:t>C</w:t>
      </w:r>
      <w:r w:rsidR="00EE6020">
        <w:rPr>
          <w:rFonts w:ascii="Arial" w:eastAsia="Arial" w:hAnsi="Arial" w:cs="Arial"/>
          <w:spacing w:val="-2"/>
          <w:sz w:val="21"/>
          <w:szCs w:val="21"/>
        </w:rPr>
        <w:t>o</w:t>
      </w:r>
      <w:r w:rsidR="00EE6020">
        <w:rPr>
          <w:rFonts w:ascii="Arial" w:eastAsia="Arial" w:hAnsi="Arial" w:cs="Arial"/>
          <w:spacing w:val="-14"/>
          <w:sz w:val="21"/>
          <w:szCs w:val="21"/>
        </w:rPr>
        <w:t>n</w:t>
      </w:r>
      <w:r w:rsidR="00EE6020"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 w:rsidR="00EE6020">
        <w:rPr>
          <w:rFonts w:ascii="Arial" w:eastAsia="Arial" w:hAnsi="Arial" w:cs="Arial"/>
          <w:spacing w:val="2"/>
          <w:sz w:val="21"/>
          <w:szCs w:val="21"/>
        </w:rPr>
        <w:t>e</w:t>
      </w:r>
      <w:r w:rsidR="00EE6020">
        <w:rPr>
          <w:rFonts w:ascii="Arial" w:eastAsia="Arial" w:hAnsi="Arial" w:cs="Arial"/>
          <w:spacing w:val="6"/>
          <w:sz w:val="21"/>
          <w:szCs w:val="21"/>
        </w:rPr>
        <w:t>s</w:t>
      </w:r>
      <w:r w:rsidR="00EE6020"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(NCPC).</w:t>
      </w:r>
    </w:p>
    <w:p w14:paraId="4641D631" w14:textId="77777777" w:rsidR="00BC4C19" w:rsidRDefault="00BC4C19">
      <w:pPr>
        <w:spacing w:before="1" w:line="160" w:lineRule="exact"/>
        <w:rPr>
          <w:sz w:val="17"/>
          <w:szCs w:val="17"/>
        </w:rPr>
      </w:pPr>
    </w:p>
    <w:p w14:paraId="66C30105" w14:textId="27C48678" w:rsidR="00BC4C19" w:rsidRDefault="00404AAF">
      <w:pPr>
        <w:ind w:left="1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IUBAT</w:t>
      </w:r>
      <w:r w:rsidR="00EE6020">
        <w:rPr>
          <w:rFonts w:ascii="Arial" w:eastAsia="Arial" w:hAnsi="Arial" w:cs="Arial"/>
          <w:spacing w:val="3"/>
          <w:sz w:val="21"/>
          <w:szCs w:val="21"/>
        </w:rPr>
        <w:t xml:space="preserve"> </w:t>
      </w:r>
      <w:r w:rsidR="00EE6020">
        <w:rPr>
          <w:rFonts w:ascii="Arial" w:eastAsia="Arial" w:hAnsi="Arial" w:cs="Arial"/>
          <w:sz w:val="21"/>
          <w:szCs w:val="21"/>
        </w:rPr>
        <w:t>|</w:t>
      </w:r>
      <w:r w:rsidR="00EE6020">
        <w:rPr>
          <w:rFonts w:ascii="Arial" w:eastAsia="Arial" w:hAnsi="Arial" w:cs="Arial"/>
          <w:spacing w:val="4"/>
          <w:sz w:val="21"/>
          <w:szCs w:val="21"/>
        </w:rPr>
        <w:t xml:space="preserve"> </w:t>
      </w:r>
      <w:r w:rsidR="00EE6020">
        <w:rPr>
          <w:rFonts w:ascii="Arial" w:eastAsia="Arial" w:hAnsi="Arial" w:cs="Arial"/>
          <w:spacing w:val="-6"/>
          <w:sz w:val="21"/>
          <w:szCs w:val="21"/>
        </w:rPr>
        <w:t>201</w:t>
      </w:r>
      <w:r>
        <w:rPr>
          <w:rFonts w:ascii="Arial" w:eastAsia="Arial" w:hAnsi="Arial" w:cs="Arial"/>
          <w:sz w:val="21"/>
          <w:szCs w:val="21"/>
        </w:rPr>
        <w:t>8</w:t>
      </w:r>
    </w:p>
    <w:p w14:paraId="620B1A3F" w14:textId="77777777" w:rsidR="00BC4C19" w:rsidRDefault="00BC4C19">
      <w:pPr>
        <w:spacing w:before="11" w:line="200" w:lineRule="exact"/>
      </w:pPr>
    </w:p>
    <w:p w14:paraId="1C281D33" w14:textId="77777777" w:rsidR="00BC4C19" w:rsidRDefault="00BC4C19">
      <w:pPr>
        <w:spacing w:before="7" w:line="200" w:lineRule="exact"/>
      </w:pPr>
    </w:p>
    <w:p w14:paraId="0EC1D25D" w14:textId="77777777" w:rsidR="00404AAF" w:rsidRDefault="00404AAF" w:rsidP="00404AAF">
      <w:pPr>
        <w:ind w:left="1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5"/>
          <w:sz w:val="21"/>
          <w:szCs w:val="21"/>
        </w:rPr>
        <w:t>National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Collegiate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0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-6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-10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8"/>
          <w:sz w:val="21"/>
          <w:szCs w:val="21"/>
        </w:rPr>
        <w:t>m</w:t>
      </w:r>
      <w:r>
        <w:rPr>
          <w:rFonts w:ascii="Arial" w:eastAsia="Arial" w:hAnsi="Arial" w:cs="Arial"/>
          <w:spacing w:val="-7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(NCPC).</w:t>
      </w:r>
    </w:p>
    <w:p w14:paraId="5293D318" w14:textId="77777777" w:rsidR="00BC4C19" w:rsidRDefault="00BC4C19">
      <w:pPr>
        <w:spacing w:before="7" w:line="160" w:lineRule="exact"/>
        <w:rPr>
          <w:sz w:val="16"/>
          <w:szCs w:val="16"/>
        </w:rPr>
      </w:pPr>
    </w:p>
    <w:p w14:paraId="0C162806" w14:textId="3D9F5254" w:rsidR="00BC4C19" w:rsidRDefault="00404AAF">
      <w:pPr>
        <w:ind w:left="1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CUET |</w:t>
      </w:r>
      <w:r w:rsidR="00EE6020"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2017</w:t>
      </w:r>
    </w:p>
    <w:p w14:paraId="490A1BA9" w14:textId="072F5905" w:rsidR="00BC4C19" w:rsidRDefault="00BC4C19">
      <w:pPr>
        <w:spacing w:before="7" w:line="100" w:lineRule="exact"/>
        <w:rPr>
          <w:sz w:val="10"/>
          <w:szCs w:val="10"/>
        </w:rPr>
      </w:pPr>
    </w:p>
    <w:p w14:paraId="3E76D7BA" w14:textId="77777777" w:rsidR="00404AAF" w:rsidRDefault="00404AAF">
      <w:pPr>
        <w:spacing w:before="7" w:line="100" w:lineRule="exact"/>
        <w:rPr>
          <w:sz w:val="10"/>
          <w:szCs w:val="10"/>
        </w:rPr>
      </w:pPr>
    </w:p>
    <w:p w14:paraId="23D4060D" w14:textId="77777777" w:rsidR="00BC4C19" w:rsidRDefault="00BC4C19">
      <w:pPr>
        <w:spacing w:line="200" w:lineRule="exact"/>
      </w:pPr>
    </w:p>
    <w:p w14:paraId="66F6051F" w14:textId="77777777" w:rsidR="00404AAF" w:rsidRDefault="00404AAF" w:rsidP="00404AAF">
      <w:pPr>
        <w:ind w:left="1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c</w:t>
      </w:r>
      <w:r>
        <w:rPr>
          <w:rFonts w:ascii="Arial" w:eastAsia="Arial" w:hAnsi="Arial" w:cs="Arial"/>
          <w:spacing w:val="-6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-7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-7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>c</w:t>
      </w:r>
      <w:r>
        <w:rPr>
          <w:rFonts w:ascii="Arial" w:eastAsia="Arial" w:hAnsi="Arial" w:cs="Arial"/>
          <w:spacing w:val="-6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-7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-6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pacing w:val="-5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rt</w:t>
      </w:r>
      <w:r>
        <w:rPr>
          <w:rFonts w:ascii="Arial" w:eastAsia="Arial" w:hAnsi="Arial" w:cs="Arial"/>
          <w:spacing w:val="-7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>c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pacing w:val="-6"/>
          <w:sz w:val="21"/>
          <w:szCs w:val="21"/>
        </w:rPr>
        <w:t>pa</w:t>
      </w:r>
      <w:r>
        <w:rPr>
          <w:rFonts w:ascii="Arial" w:eastAsia="Arial" w:hAnsi="Arial" w:cs="Arial"/>
          <w:spacing w:val="5"/>
          <w:sz w:val="21"/>
          <w:szCs w:val="21"/>
        </w:rPr>
        <w:t>t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SUST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Intra University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6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r</w:t>
      </w:r>
      <w:r>
        <w:rPr>
          <w:rFonts w:ascii="Arial" w:eastAsia="Arial" w:hAnsi="Arial" w:cs="Arial"/>
          <w:spacing w:val="-6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-9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7"/>
          <w:sz w:val="21"/>
          <w:szCs w:val="21"/>
        </w:rPr>
        <w:t>m</w:t>
      </w:r>
      <w:r>
        <w:rPr>
          <w:rFonts w:ascii="Arial" w:eastAsia="Arial" w:hAnsi="Arial" w:cs="Arial"/>
          <w:spacing w:val="-7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c</w:t>
      </w:r>
      <w:r>
        <w:rPr>
          <w:rFonts w:ascii="Arial" w:eastAsia="Arial" w:hAnsi="Arial" w:cs="Arial"/>
          <w:spacing w:val="-6"/>
          <w:sz w:val="21"/>
          <w:szCs w:val="21"/>
        </w:rPr>
        <w:t>o</w:t>
      </w:r>
      <w:r>
        <w:rPr>
          <w:rFonts w:ascii="Arial" w:eastAsia="Arial" w:hAnsi="Arial" w:cs="Arial"/>
          <w:spacing w:val="-14"/>
          <w:sz w:val="21"/>
          <w:szCs w:val="21"/>
        </w:rPr>
        <w:t>n</w:t>
      </w:r>
      <w:r>
        <w:rPr>
          <w:rFonts w:ascii="Arial" w:eastAsia="Arial" w:hAnsi="Arial" w:cs="Arial"/>
          <w:spacing w:val="5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6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t</w:t>
      </w:r>
    </w:p>
    <w:p w14:paraId="17F8EA88" w14:textId="77777777" w:rsidR="00BC4C19" w:rsidRDefault="00BC4C19">
      <w:pPr>
        <w:spacing w:line="200" w:lineRule="exact"/>
      </w:pPr>
    </w:p>
    <w:p w14:paraId="434A13A9" w14:textId="70F7B502" w:rsidR="00BC4C19" w:rsidRDefault="00404AAF">
      <w:pPr>
        <w:ind w:left="1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SUST</w:t>
      </w:r>
      <w:r w:rsidR="00EE6020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="00EE6020">
        <w:rPr>
          <w:rFonts w:ascii="Arial" w:eastAsia="Arial" w:hAnsi="Arial" w:cs="Arial"/>
          <w:sz w:val="21"/>
          <w:szCs w:val="21"/>
        </w:rPr>
        <w:t>|</w:t>
      </w:r>
      <w:r w:rsidR="00EE6020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="00EE6020">
        <w:rPr>
          <w:rFonts w:ascii="Arial" w:eastAsia="Arial" w:hAnsi="Arial" w:cs="Arial"/>
          <w:spacing w:val="-6"/>
          <w:sz w:val="21"/>
          <w:szCs w:val="21"/>
        </w:rPr>
        <w:t>201</w:t>
      </w:r>
      <w:r>
        <w:rPr>
          <w:rFonts w:ascii="Arial" w:eastAsia="Arial" w:hAnsi="Arial" w:cs="Arial"/>
          <w:sz w:val="21"/>
          <w:szCs w:val="21"/>
        </w:rPr>
        <w:t>7</w:t>
      </w:r>
    </w:p>
    <w:p w14:paraId="0BE11357" w14:textId="77777777" w:rsidR="00BC4C19" w:rsidRDefault="00BC4C19">
      <w:pPr>
        <w:spacing w:before="15" w:line="200" w:lineRule="exact"/>
      </w:pPr>
    </w:p>
    <w:p w14:paraId="6EF4C54B" w14:textId="77777777" w:rsidR="00BC4C19" w:rsidRDefault="00BC4C19">
      <w:pPr>
        <w:spacing w:line="200" w:lineRule="exact"/>
      </w:pPr>
    </w:p>
    <w:p w14:paraId="3F41BE57" w14:textId="77777777" w:rsidR="00BC4C19" w:rsidRDefault="00BC4C19">
      <w:pPr>
        <w:spacing w:line="200" w:lineRule="exact"/>
      </w:pPr>
    </w:p>
    <w:p w14:paraId="582FDF41" w14:textId="77777777" w:rsidR="00BC4C19" w:rsidRDefault="00BC4C19">
      <w:pPr>
        <w:spacing w:line="200" w:lineRule="exact"/>
      </w:pPr>
    </w:p>
    <w:p w14:paraId="3F949DAD" w14:textId="77777777" w:rsidR="00BC4C19" w:rsidRDefault="00BC4C19">
      <w:pPr>
        <w:spacing w:before="12" w:line="240" w:lineRule="exact"/>
        <w:rPr>
          <w:sz w:val="24"/>
          <w:szCs w:val="24"/>
        </w:rPr>
      </w:pPr>
    </w:p>
    <w:p w14:paraId="67DDEDF9" w14:textId="703EDC46" w:rsidR="00BC4C19" w:rsidRPr="00404AAF" w:rsidRDefault="00D719D0" w:rsidP="00404AAF">
      <w:pPr>
        <w:ind w:left="116"/>
        <w:rPr>
          <w:sz w:val="1"/>
          <w:szCs w:val="1"/>
        </w:rPr>
      </w:pPr>
      <w:r>
        <w:pict w14:anchorId="3239E5F2">
          <v:shape id="_x0000_i1040" type="#_x0000_t75" style="width:679.3pt;height:.65pt">
            <v:imagedata r:id="rId6" o:title=""/>
          </v:shape>
        </w:pict>
      </w:r>
    </w:p>
    <w:sectPr w:rsidR="00BC4C19" w:rsidRPr="00404AAF" w:rsidSect="00714970">
      <w:type w:val="continuous"/>
      <w:pgSz w:w="15840" w:h="12240" w:orient="landscape" w:code="1"/>
      <w:pgMar w:top="1120" w:right="980" w:bottom="280" w:left="10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25D6E"/>
    <w:multiLevelType w:val="multilevel"/>
    <w:tmpl w:val="411401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C19"/>
    <w:rsid w:val="00334AF4"/>
    <w:rsid w:val="00404AAF"/>
    <w:rsid w:val="00714970"/>
    <w:rsid w:val="008515E0"/>
    <w:rsid w:val="009544AB"/>
    <w:rsid w:val="0099366E"/>
    <w:rsid w:val="00BC4C19"/>
    <w:rsid w:val="00CE2E7A"/>
    <w:rsid w:val="00D719D0"/>
    <w:rsid w:val="00E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BE9B569"/>
  <w15:docId w15:val="{513E8ECD-A99A-47FC-A14B-B1EA1279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87AF-6C39-4959-922C-4191ABDC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Anisur Rahman</dc:creator>
  <cp:lastModifiedBy>Anisur Rahman</cp:lastModifiedBy>
  <cp:revision>5</cp:revision>
  <dcterms:created xsi:type="dcterms:W3CDTF">2021-02-08T10:06:00Z</dcterms:created>
  <dcterms:modified xsi:type="dcterms:W3CDTF">2021-02-08T10:36:00Z</dcterms:modified>
</cp:coreProperties>
</file>